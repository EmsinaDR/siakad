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6A27" w14:textId="77777777" w:rsidR="00EF70D6" w:rsidRPr="003330A1" w:rsidRDefault="00EF70D6" w:rsidP="003330A1">
      <w:pPr>
        <w:spacing w:before="5" w:line="276" w:lineRule="auto"/>
        <w:rPr>
          <w:b/>
          <w:spacing w:val="-2"/>
          <w:sz w:val="24"/>
          <w:szCs w:val="24"/>
        </w:rPr>
      </w:pPr>
    </w:p>
    <w:p w14:paraId="7D4DB492" w14:textId="77777777" w:rsidR="007C6D6C" w:rsidRPr="003330A1" w:rsidRDefault="007C6D6C" w:rsidP="003330A1">
      <w:pPr>
        <w:spacing w:before="5" w:line="276" w:lineRule="auto"/>
        <w:rPr>
          <w:sz w:val="24"/>
          <w:szCs w:val="24"/>
        </w:rPr>
      </w:pPr>
    </w:p>
    <w:p w14:paraId="420E1762" w14:textId="77777777" w:rsidR="00EF70D6" w:rsidRPr="003330A1" w:rsidRDefault="00EF70D6" w:rsidP="003330A1">
      <w:pPr>
        <w:spacing w:line="276" w:lineRule="auto"/>
        <w:rPr>
          <w:sz w:val="24"/>
          <w:szCs w:val="24"/>
        </w:rPr>
      </w:pPr>
    </w:p>
    <w:p w14:paraId="31A3F3CD" w14:textId="77777777" w:rsidR="00EF70D6" w:rsidRPr="003330A1" w:rsidRDefault="00EF70D6" w:rsidP="003330A1">
      <w:pPr>
        <w:spacing w:line="276" w:lineRule="auto"/>
        <w:rPr>
          <w:sz w:val="24"/>
          <w:szCs w:val="24"/>
        </w:rPr>
      </w:pPr>
    </w:p>
    <w:p w14:paraId="37D5AE92" w14:textId="77777777" w:rsidR="003330A1" w:rsidRPr="003330A1" w:rsidRDefault="003330A1" w:rsidP="003330A1">
      <w:pPr>
        <w:spacing w:before="14" w:line="276" w:lineRule="auto"/>
        <w:jc w:val="center"/>
        <w:rPr>
          <w:b/>
          <w:bCs/>
          <w:sz w:val="24"/>
          <w:szCs w:val="24"/>
        </w:rPr>
      </w:pPr>
      <w:r w:rsidRPr="003330A1">
        <w:rPr>
          <w:b/>
          <w:bCs/>
          <w:sz w:val="24"/>
          <w:szCs w:val="24"/>
        </w:rPr>
        <w:t>SURAT KETERANGAN PENERIMAAN SISWA PINDAHAN</w:t>
      </w:r>
    </w:p>
    <w:p w14:paraId="4B66CC5A" w14:textId="31919643" w:rsidR="00211DEB" w:rsidRPr="003330A1" w:rsidRDefault="00211DEB" w:rsidP="00211DEB">
      <w:pPr>
        <w:spacing w:before="14" w:line="276" w:lineRule="auto"/>
        <w:jc w:val="center"/>
        <w:rPr>
          <w:sz w:val="24"/>
          <w:szCs w:val="24"/>
        </w:rPr>
      </w:pPr>
      <w:r w:rsidRPr="003330A1">
        <w:rPr>
          <w:sz w:val="24"/>
          <w:szCs w:val="24"/>
        </w:rPr>
        <w:t xml:space="preserve">Nomor :  </w:t>
      </w:r>
      <w:r w:rsidR="00E36B61">
        <w:rPr>
          <w:sz w:val="24"/>
          <w:szCs w:val="24"/>
        </w:rPr>
        <w:t>$</w:t>
      </w:r>
      <w:r>
        <w:rPr>
          <w:sz w:val="24"/>
          <w:szCs w:val="24"/>
        </w:rPr>
        <w:t>{nomor_surat}</w:t>
      </w:r>
      <w:r w:rsidRPr="003330A1">
        <w:rPr>
          <w:sz w:val="24"/>
          <w:szCs w:val="24"/>
        </w:rPr>
        <w:t>/MTs.IM/</w:t>
      </w:r>
      <w:r>
        <w:rPr>
          <w:sz w:val="24"/>
          <w:szCs w:val="24"/>
        </w:rPr>
        <w:t>$</w:t>
      </w:r>
      <w:r w:rsidRPr="003330A1">
        <w:rPr>
          <w:sz w:val="24"/>
          <w:szCs w:val="24"/>
        </w:rPr>
        <w:t>{bulan}/</w:t>
      </w:r>
      <w:r>
        <w:rPr>
          <w:sz w:val="24"/>
          <w:szCs w:val="24"/>
        </w:rPr>
        <w:t>$</w:t>
      </w:r>
      <w:r w:rsidRPr="003330A1">
        <w:rPr>
          <w:sz w:val="24"/>
          <w:szCs w:val="24"/>
        </w:rPr>
        <w:t>{tahun}</w:t>
      </w:r>
    </w:p>
    <w:p w14:paraId="2D5AD87A" w14:textId="77777777" w:rsidR="003330A1" w:rsidRPr="003330A1" w:rsidRDefault="003330A1" w:rsidP="003330A1">
      <w:pPr>
        <w:spacing w:before="14" w:line="276" w:lineRule="auto"/>
        <w:jc w:val="center"/>
        <w:rPr>
          <w:sz w:val="24"/>
          <w:szCs w:val="24"/>
        </w:rPr>
      </w:pPr>
    </w:p>
    <w:p w14:paraId="7152159A" w14:textId="77777777" w:rsidR="008417C8" w:rsidRDefault="00000000" w:rsidP="00C00AED">
      <w:pPr>
        <w:spacing w:line="276" w:lineRule="auto"/>
        <w:ind w:right="-521"/>
        <w:rPr>
          <w:sz w:val="24"/>
          <w:szCs w:val="24"/>
        </w:rPr>
      </w:pPr>
      <w:r w:rsidRPr="003330A1">
        <w:rPr>
          <w:sz w:val="24"/>
          <w:szCs w:val="24"/>
        </w:rPr>
        <w:t>Y</w:t>
      </w:r>
      <w:r w:rsidRPr="003330A1">
        <w:rPr>
          <w:spacing w:val="-1"/>
          <w:sz w:val="24"/>
          <w:szCs w:val="24"/>
        </w:rPr>
        <w:t>a</w:t>
      </w:r>
      <w:r w:rsidRPr="003330A1">
        <w:rPr>
          <w:spacing w:val="-5"/>
          <w:sz w:val="24"/>
          <w:szCs w:val="24"/>
        </w:rPr>
        <w:t>n</w:t>
      </w:r>
      <w:r w:rsidRPr="003330A1">
        <w:rPr>
          <w:sz w:val="24"/>
          <w:szCs w:val="24"/>
        </w:rPr>
        <w:t>g</w:t>
      </w:r>
      <w:r w:rsidRPr="003330A1">
        <w:rPr>
          <w:spacing w:val="2"/>
          <w:sz w:val="24"/>
          <w:szCs w:val="24"/>
        </w:rPr>
        <w:t xml:space="preserve"> </w:t>
      </w:r>
      <w:r w:rsidRPr="003330A1">
        <w:rPr>
          <w:spacing w:val="-5"/>
          <w:sz w:val="24"/>
          <w:szCs w:val="24"/>
        </w:rPr>
        <w:t>b</w:t>
      </w:r>
      <w:r w:rsidRPr="003330A1">
        <w:rPr>
          <w:spacing w:val="-1"/>
          <w:sz w:val="24"/>
          <w:szCs w:val="24"/>
        </w:rPr>
        <w:t>e</w:t>
      </w:r>
      <w:r w:rsidRPr="003330A1">
        <w:rPr>
          <w:spacing w:val="1"/>
          <w:sz w:val="24"/>
          <w:szCs w:val="24"/>
        </w:rPr>
        <w:t>r</w:t>
      </w:r>
      <w:r w:rsidRPr="003330A1">
        <w:rPr>
          <w:spacing w:val="5"/>
          <w:sz w:val="24"/>
          <w:szCs w:val="24"/>
        </w:rPr>
        <w:t>t</w:t>
      </w:r>
      <w:r w:rsidRPr="003330A1">
        <w:rPr>
          <w:spacing w:val="-1"/>
          <w:sz w:val="24"/>
          <w:szCs w:val="24"/>
        </w:rPr>
        <w:t>a</w:t>
      </w:r>
      <w:r w:rsidRPr="003330A1">
        <w:rPr>
          <w:spacing w:val="-5"/>
          <w:sz w:val="24"/>
          <w:szCs w:val="24"/>
        </w:rPr>
        <w:t>n</w:t>
      </w:r>
      <w:r w:rsidRPr="003330A1">
        <w:rPr>
          <w:sz w:val="24"/>
          <w:szCs w:val="24"/>
        </w:rPr>
        <w:t>da</w:t>
      </w:r>
      <w:r w:rsidRPr="003330A1">
        <w:rPr>
          <w:spacing w:val="1"/>
          <w:sz w:val="24"/>
          <w:szCs w:val="24"/>
        </w:rPr>
        <w:t xml:space="preserve"> </w:t>
      </w:r>
      <w:r w:rsidRPr="003330A1">
        <w:rPr>
          <w:spacing w:val="5"/>
          <w:sz w:val="24"/>
          <w:szCs w:val="24"/>
        </w:rPr>
        <w:t>t</w:t>
      </w:r>
      <w:r w:rsidRPr="003330A1">
        <w:rPr>
          <w:spacing w:val="-1"/>
          <w:sz w:val="24"/>
          <w:szCs w:val="24"/>
        </w:rPr>
        <w:t>a</w:t>
      </w:r>
      <w:r w:rsidRPr="003330A1">
        <w:rPr>
          <w:spacing w:val="-5"/>
          <w:sz w:val="24"/>
          <w:szCs w:val="24"/>
        </w:rPr>
        <w:t>n</w:t>
      </w:r>
      <w:r w:rsidRPr="003330A1">
        <w:rPr>
          <w:sz w:val="24"/>
          <w:szCs w:val="24"/>
        </w:rPr>
        <w:t>g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 xml:space="preserve">n  </w:t>
      </w:r>
      <w:r w:rsidRPr="003330A1">
        <w:rPr>
          <w:spacing w:val="5"/>
          <w:sz w:val="24"/>
          <w:szCs w:val="24"/>
        </w:rPr>
        <w:t>d</w:t>
      </w:r>
      <w:r w:rsidRPr="003330A1">
        <w:rPr>
          <w:sz w:val="24"/>
          <w:szCs w:val="24"/>
        </w:rPr>
        <w:t>i</w:t>
      </w:r>
      <w:r w:rsidRPr="003330A1">
        <w:rPr>
          <w:spacing w:val="-7"/>
          <w:sz w:val="24"/>
          <w:szCs w:val="24"/>
        </w:rPr>
        <w:t xml:space="preserve"> </w:t>
      </w:r>
      <w:r w:rsidRPr="003330A1">
        <w:rPr>
          <w:sz w:val="24"/>
          <w:szCs w:val="24"/>
        </w:rPr>
        <w:t>b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>w</w:t>
      </w:r>
      <w:r w:rsidRPr="003330A1">
        <w:rPr>
          <w:spacing w:val="3"/>
          <w:sz w:val="24"/>
          <w:szCs w:val="24"/>
        </w:rPr>
        <w:t>a</w:t>
      </w:r>
      <w:r w:rsidRPr="003330A1">
        <w:rPr>
          <w:sz w:val="24"/>
          <w:szCs w:val="24"/>
        </w:rPr>
        <w:t>h</w:t>
      </w:r>
      <w:r w:rsidRPr="003330A1">
        <w:rPr>
          <w:spacing w:val="2"/>
          <w:sz w:val="24"/>
          <w:szCs w:val="24"/>
        </w:rPr>
        <w:t xml:space="preserve"> </w:t>
      </w:r>
      <w:r w:rsidRPr="003330A1">
        <w:rPr>
          <w:spacing w:val="-4"/>
          <w:sz w:val="24"/>
          <w:szCs w:val="24"/>
        </w:rPr>
        <w:t>i</w:t>
      </w:r>
      <w:r w:rsidRPr="003330A1">
        <w:rPr>
          <w:sz w:val="24"/>
          <w:szCs w:val="24"/>
        </w:rPr>
        <w:t>ni</w:t>
      </w:r>
      <w:r w:rsidRPr="003330A1">
        <w:rPr>
          <w:spacing w:val="-2"/>
          <w:sz w:val="24"/>
          <w:szCs w:val="24"/>
        </w:rPr>
        <w:t xml:space="preserve"> </w:t>
      </w:r>
      <w:r w:rsidRPr="003330A1">
        <w:rPr>
          <w:sz w:val="24"/>
          <w:szCs w:val="24"/>
        </w:rPr>
        <w:t xml:space="preserve">: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987"/>
      </w:tblGrid>
      <w:tr w:rsidR="00F92D07" w:rsidRPr="002F7D8E" w14:paraId="5165E44A" w14:textId="77777777" w:rsidTr="00B826CF">
        <w:tc>
          <w:tcPr>
            <w:tcW w:w="2263" w:type="dxa"/>
          </w:tcPr>
          <w:p w14:paraId="0028902C" w14:textId="77777777" w:rsidR="00F92D07" w:rsidRPr="002F7D8E" w:rsidRDefault="00F92D07" w:rsidP="00C00AED">
            <w:pPr>
              <w:spacing w:line="276" w:lineRule="auto"/>
              <w:ind w:right="-521"/>
              <w:rPr>
                <w:sz w:val="24"/>
                <w:szCs w:val="24"/>
              </w:rPr>
            </w:pPr>
            <w:r w:rsidRPr="002F7D8E">
              <w:rPr>
                <w:sz w:val="24"/>
                <w:szCs w:val="24"/>
              </w:rPr>
              <w:t>N</w:t>
            </w:r>
            <w:r w:rsidRPr="002F7D8E">
              <w:rPr>
                <w:spacing w:val="3"/>
                <w:sz w:val="24"/>
                <w:szCs w:val="24"/>
              </w:rPr>
              <w:t>a</w:t>
            </w:r>
            <w:r w:rsidRPr="002F7D8E">
              <w:rPr>
                <w:spacing w:val="-9"/>
                <w:sz w:val="24"/>
                <w:szCs w:val="24"/>
              </w:rPr>
              <w:t>m</w:t>
            </w:r>
            <w:r w:rsidRPr="002F7D8E">
              <w:rPr>
                <w:sz w:val="24"/>
                <w:szCs w:val="24"/>
              </w:rPr>
              <w:t>a</w:t>
            </w:r>
            <w:r w:rsidRPr="002F7D8E">
              <w:rPr>
                <w:spacing w:val="34"/>
                <w:sz w:val="24"/>
                <w:szCs w:val="24"/>
              </w:rPr>
              <w:t xml:space="preserve"> </w:t>
            </w:r>
          </w:p>
        </w:tc>
        <w:tc>
          <w:tcPr>
            <w:tcW w:w="6987" w:type="dxa"/>
          </w:tcPr>
          <w:p w14:paraId="2F2FA1FB" w14:textId="77777777" w:rsidR="00F92D07" w:rsidRPr="002F7D8E" w:rsidRDefault="00F92D07" w:rsidP="00C00AED">
            <w:pPr>
              <w:spacing w:line="276" w:lineRule="auto"/>
              <w:ind w:right="-521"/>
              <w:rPr>
                <w:sz w:val="24"/>
                <w:szCs w:val="24"/>
              </w:rPr>
            </w:pPr>
            <w:r w:rsidRPr="002F7D8E">
              <w:rPr>
                <w:sz w:val="24"/>
                <w:szCs w:val="24"/>
              </w:rPr>
              <w:t xml:space="preserve">: </w:t>
            </w:r>
            <w:r w:rsidRPr="002F7D8E">
              <w:rPr>
                <w:spacing w:val="5"/>
                <w:sz w:val="24"/>
                <w:szCs w:val="24"/>
              </w:rPr>
              <w:t>$</w:t>
            </w:r>
            <w:r w:rsidRPr="002F7D8E">
              <w:rPr>
                <w:spacing w:val="-5"/>
                <w:sz w:val="24"/>
                <w:szCs w:val="24"/>
              </w:rPr>
              <w:t>{nama_kepala}</w:t>
            </w:r>
          </w:p>
        </w:tc>
      </w:tr>
      <w:tr w:rsidR="00F92D07" w:rsidRPr="002F7D8E" w14:paraId="7CF75024" w14:textId="77777777" w:rsidTr="00B826CF">
        <w:tc>
          <w:tcPr>
            <w:tcW w:w="2263" w:type="dxa"/>
          </w:tcPr>
          <w:p w14:paraId="4CF3C565" w14:textId="77777777" w:rsidR="00F92D07" w:rsidRPr="002F7D8E" w:rsidRDefault="00F92D07" w:rsidP="00C00AED">
            <w:pPr>
              <w:spacing w:line="276" w:lineRule="auto"/>
              <w:ind w:right="-521"/>
              <w:rPr>
                <w:spacing w:val="3"/>
                <w:sz w:val="24"/>
                <w:szCs w:val="24"/>
              </w:rPr>
            </w:pPr>
            <w:r w:rsidRPr="002F7D8E">
              <w:rPr>
                <w:sz w:val="24"/>
                <w:szCs w:val="24"/>
              </w:rPr>
              <w:t>N</w:t>
            </w:r>
            <w:r w:rsidRPr="002F7D8E">
              <w:rPr>
                <w:spacing w:val="1"/>
                <w:sz w:val="24"/>
                <w:szCs w:val="24"/>
              </w:rPr>
              <w:t>I</w:t>
            </w:r>
            <w:r w:rsidRPr="002F7D8E">
              <w:rPr>
                <w:sz w:val="24"/>
                <w:szCs w:val="24"/>
              </w:rPr>
              <w:t>P</w:t>
            </w:r>
            <w:r w:rsidRPr="002F7D8E">
              <w:rPr>
                <w:spacing w:val="33"/>
                <w:sz w:val="24"/>
                <w:szCs w:val="24"/>
              </w:rPr>
              <w:t xml:space="preserve"> </w:t>
            </w:r>
          </w:p>
        </w:tc>
        <w:tc>
          <w:tcPr>
            <w:tcW w:w="6987" w:type="dxa"/>
          </w:tcPr>
          <w:p w14:paraId="3EE89DB7" w14:textId="77777777" w:rsidR="00F92D07" w:rsidRPr="002F7D8E" w:rsidRDefault="00F92D07" w:rsidP="00C00AED">
            <w:pPr>
              <w:spacing w:line="276" w:lineRule="auto"/>
              <w:ind w:right="-521"/>
              <w:rPr>
                <w:spacing w:val="3"/>
                <w:sz w:val="24"/>
                <w:szCs w:val="24"/>
              </w:rPr>
            </w:pPr>
            <w:r w:rsidRPr="002F7D8E">
              <w:rPr>
                <w:sz w:val="24"/>
                <w:szCs w:val="24"/>
              </w:rPr>
              <w:t>:</w:t>
            </w:r>
            <w:r w:rsidRPr="002F7D8E">
              <w:rPr>
                <w:spacing w:val="3"/>
                <w:sz w:val="24"/>
                <w:szCs w:val="24"/>
              </w:rPr>
              <w:t xml:space="preserve"> </w:t>
            </w:r>
            <w:r w:rsidRPr="002F7D8E">
              <w:rPr>
                <w:spacing w:val="5"/>
                <w:sz w:val="24"/>
                <w:szCs w:val="24"/>
              </w:rPr>
              <w:t>$</w:t>
            </w:r>
            <w:r w:rsidRPr="002F7D8E">
              <w:rPr>
                <w:spacing w:val="-5"/>
                <w:sz w:val="24"/>
                <w:szCs w:val="24"/>
              </w:rPr>
              <w:t>{nip_kepala}</w:t>
            </w:r>
          </w:p>
        </w:tc>
      </w:tr>
      <w:tr w:rsidR="00F92D07" w:rsidRPr="002F7D8E" w14:paraId="59DA2A4D" w14:textId="77777777" w:rsidTr="00B826CF">
        <w:tc>
          <w:tcPr>
            <w:tcW w:w="2263" w:type="dxa"/>
          </w:tcPr>
          <w:p w14:paraId="36CA6D0A" w14:textId="77777777" w:rsidR="00F92D07" w:rsidRPr="002F7D8E" w:rsidRDefault="00F92D07" w:rsidP="00C00AED">
            <w:pPr>
              <w:spacing w:line="276" w:lineRule="auto"/>
              <w:ind w:right="-521"/>
              <w:rPr>
                <w:sz w:val="24"/>
                <w:szCs w:val="24"/>
              </w:rPr>
            </w:pPr>
            <w:r w:rsidRPr="002F7D8E">
              <w:rPr>
                <w:spacing w:val="1"/>
                <w:sz w:val="24"/>
                <w:szCs w:val="24"/>
              </w:rPr>
              <w:t>P</w:t>
            </w:r>
            <w:r w:rsidRPr="002F7D8E">
              <w:rPr>
                <w:spacing w:val="-1"/>
                <w:sz w:val="24"/>
                <w:szCs w:val="24"/>
              </w:rPr>
              <w:t>a</w:t>
            </w:r>
            <w:r w:rsidRPr="002F7D8E">
              <w:rPr>
                <w:spacing w:val="-5"/>
                <w:sz w:val="24"/>
                <w:szCs w:val="24"/>
              </w:rPr>
              <w:t>n</w:t>
            </w:r>
            <w:r w:rsidRPr="002F7D8E">
              <w:rPr>
                <w:sz w:val="24"/>
                <w:szCs w:val="24"/>
              </w:rPr>
              <w:t>gk</w:t>
            </w:r>
            <w:r w:rsidRPr="002F7D8E">
              <w:rPr>
                <w:spacing w:val="-1"/>
                <w:sz w:val="24"/>
                <w:szCs w:val="24"/>
              </w:rPr>
              <w:t>a</w:t>
            </w:r>
            <w:r w:rsidRPr="002F7D8E">
              <w:rPr>
                <w:spacing w:val="5"/>
                <w:sz w:val="24"/>
                <w:szCs w:val="24"/>
              </w:rPr>
              <w:t>t</w:t>
            </w:r>
            <w:r w:rsidRPr="002F7D8E">
              <w:rPr>
                <w:sz w:val="24"/>
                <w:szCs w:val="24"/>
              </w:rPr>
              <w:t>/G</w:t>
            </w:r>
            <w:r w:rsidRPr="002F7D8E">
              <w:rPr>
                <w:spacing w:val="5"/>
                <w:sz w:val="24"/>
                <w:szCs w:val="24"/>
              </w:rPr>
              <w:t>o</w:t>
            </w:r>
            <w:r w:rsidRPr="002F7D8E">
              <w:rPr>
                <w:sz w:val="24"/>
                <w:szCs w:val="24"/>
              </w:rPr>
              <w:t>l</w:t>
            </w:r>
            <w:r w:rsidRPr="002F7D8E">
              <w:rPr>
                <w:spacing w:val="57"/>
                <w:sz w:val="24"/>
                <w:szCs w:val="24"/>
              </w:rPr>
              <w:t xml:space="preserve"> </w:t>
            </w:r>
          </w:p>
        </w:tc>
        <w:tc>
          <w:tcPr>
            <w:tcW w:w="6987" w:type="dxa"/>
          </w:tcPr>
          <w:p w14:paraId="0EC5EB22" w14:textId="77777777" w:rsidR="00F92D07" w:rsidRPr="002F7D8E" w:rsidRDefault="00F92D07" w:rsidP="00C00AED">
            <w:pPr>
              <w:spacing w:line="276" w:lineRule="auto"/>
              <w:ind w:right="-521"/>
              <w:rPr>
                <w:sz w:val="24"/>
                <w:szCs w:val="24"/>
              </w:rPr>
            </w:pPr>
            <w:r w:rsidRPr="002F7D8E">
              <w:rPr>
                <w:sz w:val="24"/>
                <w:szCs w:val="24"/>
              </w:rPr>
              <w:t>:</w:t>
            </w:r>
            <w:r w:rsidRPr="002F7D8E">
              <w:rPr>
                <w:spacing w:val="3"/>
                <w:sz w:val="24"/>
                <w:szCs w:val="24"/>
              </w:rPr>
              <w:t xml:space="preserve"> </w:t>
            </w:r>
            <w:r w:rsidRPr="002F7D8E">
              <w:rPr>
                <w:spacing w:val="5"/>
                <w:sz w:val="24"/>
                <w:szCs w:val="24"/>
              </w:rPr>
              <w:t>$</w:t>
            </w:r>
            <w:r w:rsidRPr="002F7D8E">
              <w:rPr>
                <w:spacing w:val="-5"/>
                <w:sz w:val="24"/>
                <w:szCs w:val="24"/>
              </w:rPr>
              <w:t>{pangkat_golongan}</w:t>
            </w:r>
          </w:p>
        </w:tc>
      </w:tr>
      <w:tr w:rsidR="00F92D07" w:rsidRPr="002F7D8E" w14:paraId="2E8B8053" w14:textId="77777777" w:rsidTr="00B826CF">
        <w:tc>
          <w:tcPr>
            <w:tcW w:w="2263" w:type="dxa"/>
          </w:tcPr>
          <w:p w14:paraId="2195B998" w14:textId="77777777" w:rsidR="00F92D07" w:rsidRPr="002F7D8E" w:rsidRDefault="00F92D07" w:rsidP="00C00AED">
            <w:pPr>
              <w:spacing w:line="276" w:lineRule="auto"/>
              <w:ind w:right="-521"/>
              <w:rPr>
                <w:sz w:val="24"/>
                <w:szCs w:val="24"/>
              </w:rPr>
            </w:pPr>
            <w:r w:rsidRPr="002F7D8E">
              <w:rPr>
                <w:spacing w:val="-2"/>
                <w:sz w:val="24"/>
                <w:szCs w:val="24"/>
              </w:rPr>
              <w:t>J</w:t>
            </w:r>
            <w:r w:rsidRPr="002F7D8E">
              <w:rPr>
                <w:spacing w:val="4"/>
                <w:sz w:val="24"/>
                <w:szCs w:val="24"/>
              </w:rPr>
              <w:t>a</w:t>
            </w:r>
            <w:r w:rsidRPr="002F7D8E">
              <w:rPr>
                <w:spacing w:val="-5"/>
                <w:sz w:val="24"/>
                <w:szCs w:val="24"/>
              </w:rPr>
              <w:t>b</w:t>
            </w:r>
            <w:r w:rsidRPr="002F7D8E">
              <w:rPr>
                <w:spacing w:val="-1"/>
                <w:sz w:val="24"/>
                <w:szCs w:val="24"/>
              </w:rPr>
              <w:t>a</w:t>
            </w:r>
            <w:r w:rsidRPr="002F7D8E">
              <w:rPr>
                <w:spacing w:val="5"/>
                <w:sz w:val="24"/>
                <w:szCs w:val="24"/>
              </w:rPr>
              <w:t>t</w:t>
            </w:r>
            <w:r w:rsidRPr="002F7D8E">
              <w:rPr>
                <w:spacing w:val="-1"/>
                <w:sz w:val="24"/>
                <w:szCs w:val="24"/>
              </w:rPr>
              <w:t>a</w:t>
            </w:r>
            <w:r w:rsidRPr="002F7D8E">
              <w:rPr>
                <w:sz w:val="24"/>
                <w:szCs w:val="24"/>
              </w:rPr>
              <w:t>n</w:t>
            </w:r>
          </w:p>
        </w:tc>
        <w:tc>
          <w:tcPr>
            <w:tcW w:w="6987" w:type="dxa"/>
          </w:tcPr>
          <w:p w14:paraId="07FDCC19" w14:textId="77777777" w:rsidR="00F92D07" w:rsidRPr="002F7D8E" w:rsidRDefault="00F92D07" w:rsidP="00C00AED">
            <w:pPr>
              <w:spacing w:line="276" w:lineRule="auto"/>
              <w:ind w:right="-521"/>
              <w:rPr>
                <w:sz w:val="24"/>
                <w:szCs w:val="24"/>
              </w:rPr>
            </w:pPr>
            <w:r w:rsidRPr="002F7D8E">
              <w:rPr>
                <w:sz w:val="24"/>
                <w:szCs w:val="24"/>
              </w:rPr>
              <w:t>:</w:t>
            </w:r>
            <w:r w:rsidRPr="002F7D8E">
              <w:rPr>
                <w:spacing w:val="3"/>
                <w:sz w:val="24"/>
                <w:szCs w:val="24"/>
              </w:rPr>
              <w:t xml:space="preserve"> </w:t>
            </w:r>
            <w:r w:rsidRPr="002F7D8E">
              <w:rPr>
                <w:spacing w:val="-5"/>
                <w:sz w:val="24"/>
                <w:szCs w:val="24"/>
              </w:rPr>
              <w:t>K</w:t>
            </w:r>
            <w:r w:rsidRPr="002F7D8E">
              <w:rPr>
                <w:spacing w:val="-1"/>
                <w:sz w:val="24"/>
                <w:szCs w:val="24"/>
              </w:rPr>
              <w:t>e</w:t>
            </w:r>
            <w:r w:rsidRPr="002F7D8E">
              <w:rPr>
                <w:sz w:val="24"/>
                <w:szCs w:val="24"/>
              </w:rPr>
              <w:t>p</w:t>
            </w:r>
            <w:r w:rsidRPr="002F7D8E">
              <w:rPr>
                <w:spacing w:val="4"/>
                <w:sz w:val="24"/>
                <w:szCs w:val="24"/>
              </w:rPr>
              <w:t>a</w:t>
            </w:r>
            <w:r w:rsidRPr="002F7D8E">
              <w:rPr>
                <w:spacing w:val="-4"/>
                <w:sz w:val="24"/>
                <w:szCs w:val="24"/>
              </w:rPr>
              <w:t>l</w:t>
            </w:r>
            <w:r w:rsidRPr="002F7D8E">
              <w:rPr>
                <w:sz w:val="24"/>
                <w:szCs w:val="24"/>
              </w:rPr>
              <w:t>a</w:t>
            </w:r>
            <w:r w:rsidRPr="002F7D8E">
              <w:rPr>
                <w:spacing w:val="1"/>
                <w:sz w:val="24"/>
                <w:szCs w:val="24"/>
              </w:rPr>
              <w:t xml:space="preserve"> $</w:t>
            </w:r>
            <w:r w:rsidRPr="002F7D8E">
              <w:rPr>
                <w:spacing w:val="-2"/>
                <w:sz w:val="24"/>
                <w:szCs w:val="24"/>
              </w:rPr>
              <w:t>{nama_sekolah</w:t>
            </w:r>
            <w:r>
              <w:rPr>
                <w:spacing w:val="-2"/>
                <w:sz w:val="24"/>
                <w:szCs w:val="24"/>
              </w:rPr>
              <w:t>}</w:t>
            </w:r>
          </w:p>
        </w:tc>
      </w:tr>
    </w:tbl>
    <w:p w14:paraId="2E4CDCE8" w14:textId="77777777" w:rsidR="008417C8" w:rsidRDefault="008417C8" w:rsidP="00C00AED">
      <w:pPr>
        <w:spacing w:line="276" w:lineRule="auto"/>
        <w:ind w:right="-521"/>
        <w:rPr>
          <w:sz w:val="24"/>
          <w:szCs w:val="24"/>
        </w:rPr>
      </w:pPr>
    </w:p>
    <w:p w14:paraId="2649BC3F" w14:textId="73661552" w:rsidR="00EF70D6" w:rsidRPr="003330A1" w:rsidRDefault="00000000" w:rsidP="00C00AED">
      <w:pPr>
        <w:spacing w:line="276" w:lineRule="auto"/>
        <w:ind w:right="-521"/>
        <w:rPr>
          <w:sz w:val="24"/>
          <w:szCs w:val="24"/>
        </w:rPr>
      </w:pPr>
      <w:r w:rsidRPr="008417C8">
        <w:rPr>
          <w:b/>
          <w:bCs/>
          <w:spacing w:val="-2"/>
          <w:sz w:val="24"/>
          <w:szCs w:val="24"/>
        </w:rPr>
        <w:t>M</w:t>
      </w:r>
      <w:r w:rsidRPr="008417C8">
        <w:rPr>
          <w:b/>
          <w:bCs/>
          <w:spacing w:val="4"/>
          <w:sz w:val="24"/>
          <w:szCs w:val="24"/>
        </w:rPr>
        <w:t>e</w:t>
      </w:r>
      <w:r w:rsidRPr="008417C8">
        <w:rPr>
          <w:b/>
          <w:bCs/>
          <w:spacing w:val="-5"/>
          <w:sz w:val="24"/>
          <w:szCs w:val="24"/>
        </w:rPr>
        <w:t>n</w:t>
      </w:r>
      <w:r w:rsidRPr="008417C8">
        <w:rPr>
          <w:b/>
          <w:bCs/>
          <w:spacing w:val="-1"/>
          <w:sz w:val="24"/>
          <w:szCs w:val="24"/>
        </w:rPr>
        <w:t>e</w:t>
      </w:r>
      <w:r w:rsidRPr="008417C8">
        <w:rPr>
          <w:b/>
          <w:bCs/>
          <w:spacing w:val="1"/>
          <w:sz w:val="24"/>
          <w:szCs w:val="24"/>
        </w:rPr>
        <w:t>r</w:t>
      </w:r>
      <w:r w:rsidRPr="008417C8">
        <w:rPr>
          <w:b/>
          <w:bCs/>
          <w:spacing w:val="4"/>
          <w:sz w:val="24"/>
          <w:szCs w:val="24"/>
        </w:rPr>
        <w:t>a</w:t>
      </w:r>
      <w:r w:rsidRPr="008417C8">
        <w:rPr>
          <w:b/>
          <w:bCs/>
          <w:spacing w:val="-5"/>
          <w:sz w:val="24"/>
          <w:szCs w:val="24"/>
        </w:rPr>
        <w:t>n</w:t>
      </w:r>
      <w:r w:rsidRPr="008417C8">
        <w:rPr>
          <w:b/>
          <w:bCs/>
          <w:sz w:val="24"/>
          <w:szCs w:val="24"/>
        </w:rPr>
        <w:t>gk</w:t>
      </w:r>
      <w:r w:rsidRPr="008417C8">
        <w:rPr>
          <w:b/>
          <w:bCs/>
          <w:spacing w:val="4"/>
          <w:sz w:val="24"/>
          <w:szCs w:val="24"/>
        </w:rPr>
        <w:t>a</w:t>
      </w:r>
      <w:r w:rsidRPr="008417C8">
        <w:rPr>
          <w:b/>
          <w:bCs/>
          <w:sz w:val="24"/>
          <w:szCs w:val="24"/>
        </w:rPr>
        <w:t>n</w:t>
      </w:r>
      <w:r w:rsidRPr="003330A1">
        <w:rPr>
          <w:spacing w:val="-3"/>
          <w:sz w:val="24"/>
          <w:szCs w:val="24"/>
        </w:rPr>
        <w:t xml:space="preserve"> </w:t>
      </w:r>
      <w:r w:rsidRPr="003330A1">
        <w:rPr>
          <w:sz w:val="24"/>
          <w:szCs w:val="24"/>
        </w:rP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987"/>
      </w:tblGrid>
      <w:tr w:rsidR="002F7D8E" w:rsidRPr="002F7D8E" w14:paraId="30B760F4" w14:textId="77777777" w:rsidTr="00F92D07">
        <w:tc>
          <w:tcPr>
            <w:tcW w:w="2263" w:type="dxa"/>
          </w:tcPr>
          <w:p w14:paraId="61CF9C11" w14:textId="77777777" w:rsidR="002F7D8E" w:rsidRPr="002F7D8E" w:rsidRDefault="002F7D8E" w:rsidP="00C00AE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F7D8E">
              <w:rPr>
                <w:rFonts w:ascii="Times New Roman" w:hAnsi="Times New Roman"/>
                <w:sz w:val="24"/>
                <w:szCs w:val="24"/>
              </w:rPr>
              <w:t>Nama</w:t>
            </w:r>
          </w:p>
        </w:tc>
        <w:tc>
          <w:tcPr>
            <w:tcW w:w="6987" w:type="dxa"/>
          </w:tcPr>
          <w:p w14:paraId="74A31DB3" w14:textId="39B6811C" w:rsidR="002F7D8E" w:rsidRPr="002F7D8E" w:rsidRDefault="002F7D8E" w:rsidP="00C00AE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F7D8E">
              <w:rPr>
                <w:rFonts w:ascii="Times New Roman" w:hAnsi="Times New Roman"/>
                <w:sz w:val="24"/>
                <w:szCs w:val="24"/>
              </w:rPr>
              <w:t>: ${nama_siswa}</w:t>
            </w:r>
          </w:p>
        </w:tc>
      </w:tr>
      <w:tr w:rsidR="002F7D8E" w:rsidRPr="002F7D8E" w14:paraId="3239C98E" w14:textId="77777777" w:rsidTr="00F92D07">
        <w:tc>
          <w:tcPr>
            <w:tcW w:w="2263" w:type="dxa"/>
          </w:tcPr>
          <w:p w14:paraId="012FF886" w14:textId="77777777" w:rsidR="002F7D8E" w:rsidRPr="002F7D8E" w:rsidRDefault="002F7D8E" w:rsidP="00C00AE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F7D8E">
              <w:rPr>
                <w:rFonts w:ascii="Times New Roman" w:hAnsi="Times New Roman"/>
                <w:sz w:val="24"/>
                <w:szCs w:val="24"/>
              </w:rPr>
              <w:t>TTL</w:t>
            </w:r>
          </w:p>
        </w:tc>
        <w:tc>
          <w:tcPr>
            <w:tcW w:w="6987" w:type="dxa"/>
          </w:tcPr>
          <w:p w14:paraId="285DD179" w14:textId="15AFD447" w:rsidR="002F7D8E" w:rsidRPr="002F7D8E" w:rsidRDefault="002F7D8E" w:rsidP="00C00AE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F7D8E">
              <w:rPr>
                <w:rFonts w:ascii="Times New Roman" w:hAnsi="Times New Roman"/>
                <w:sz w:val="24"/>
                <w:szCs w:val="24"/>
              </w:rPr>
              <w:t>: ${</w:t>
            </w:r>
            <w:r w:rsidR="0049598D">
              <w:rPr>
                <w:rFonts w:ascii="Times New Roman" w:hAnsi="Times New Roman"/>
                <w:sz w:val="24"/>
                <w:szCs w:val="24"/>
              </w:rPr>
              <w:t>tempat_</w:t>
            </w:r>
            <w:r w:rsidRPr="002F7D8E">
              <w:rPr>
                <w:rFonts w:ascii="Times New Roman" w:hAnsi="Times New Roman"/>
                <w:sz w:val="24"/>
                <w:szCs w:val="24"/>
              </w:rPr>
              <w:t>tanggal_lahir}</w:t>
            </w:r>
          </w:p>
        </w:tc>
      </w:tr>
      <w:tr w:rsidR="002F7D8E" w:rsidRPr="002F7D8E" w14:paraId="50C6CA13" w14:textId="77777777" w:rsidTr="00F92D07">
        <w:tc>
          <w:tcPr>
            <w:tcW w:w="2263" w:type="dxa"/>
          </w:tcPr>
          <w:p w14:paraId="7C0A276E" w14:textId="77777777" w:rsidR="002F7D8E" w:rsidRPr="002F7D8E" w:rsidRDefault="002F7D8E" w:rsidP="00C00AE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F7D8E">
              <w:rPr>
                <w:rFonts w:ascii="Times New Roman" w:hAnsi="Times New Roman"/>
                <w:sz w:val="24"/>
                <w:szCs w:val="24"/>
              </w:rPr>
              <w:t>Kelas</w:t>
            </w:r>
          </w:p>
        </w:tc>
        <w:tc>
          <w:tcPr>
            <w:tcW w:w="6987" w:type="dxa"/>
          </w:tcPr>
          <w:p w14:paraId="2C97A5F7" w14:textId="14E6BCF1" w:rsidR="002F7D8E" w:rsidRPr="002F7D8E" w:rsidRDefault="002F7D8E" w:rsidP="00C00AE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F7D8E">
              <w:rPr>
                <w:rFonts w:ascii="Times New Roman" w:hAnsi="Times New Roman"/>
                <w:sz w:val="24"/>
                <w:szCs w:val="24"/>
              </w:rPr>
              <w:t>: ${kelas}</w:t>
            </w:r>
          </w:p>
        </w:tc>
      </w:tr>
      <w:tr w:rsidR="002F7D8E" w:rsidRPr="002F7D8E" w14:paraId="6B5D1B70" w14:textId="77777777" w:rsidTr="00F92D07">
        <w:tc>
          <w:tcPr>
            <w:tcW w:w="2263" w:type="dxa"/>
          </w:tcPr>
          <w:p w14:paraId="4D5017A0" w14:textId="77777777" w:rsidR="002F7D8E" w:rsidRPr="002F7D8E" w:rsidRDefault="002F7D8E" w:rsidP="00C00AE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F7D8E">
              <w:rPr>
                <w:rFonts w:ascii="Times New Roman" w:hAnsi="Times New Roman"/>
                <w:sz w:val="24"/>
                <w:szCs w:val="24"/>
              </w:rPr>
              <w:t>Alamat</w:t>
            </w:r>
          </w:p>
        </w:tc>
        <w:tc>
          <w:tcPr>
            <w:tcW w:w="6987" w:type="dxa"/>
          </w:tcPr>
          <w:p w14:paraId="14A725AD" w14:textId="2A8A975B" w:rsidR="002F7D8E" w:rsidRPr="002F7D8E" w:rsidRDefault="002F7D8E" w:rsidP="00C00AED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F7D8E">
              <w:rPr>
                <w:rFonts w:ascii="Times New Roman" w:hAnsi="Times New Roman"/>
                <w:sz w:val="24"/>
                <w:szCs w:val="24"/>
              </w:rPr>
              <w:t>: ${alamat_siswa}</w:t>
            </w:r>
          </w:p>
        </w:tc>
      </w:tr>
    </w:tbl>
    <w:p w14:paraId="0660D629" w14:textId="77777777" w:rsidR="00EF70D6" w:rsidRPr="003330A1" w:rsidRDefault="00EF70D6" w:rsidP="00C00AED">
      <w:pPr>
        <w:spacing w:before="7" w:line="276" w:lineRule="auto"/>
        <w:rPr>
          <w:sz w:val="24"/>
          <w:szCs w:val="24"/>
        </w:rPr>
      </w:pPr>
    </w:p>
    <w:p w14:paraId="6182E794" w14:textId="77777777" w:rsidR="00CF2C6F" w:rsidRDefault="00000000" w:rsidP="00C00AED">
      <w:pPr>
        <w:spacing w:line="276" w:lineRule="auto"/>
        <w:ind w:right="79"/>
        <w:rPr>
          <w:sz w:val="24"/>
          <w:szCs w:val="24"/>
        </w:rPr>
      </w:pPr>
      <w:r w:rsidRPr="003330A1">
        <w:rPr>
          <w:spacing w:val="-2"/>
          <w:sz w:val="24"/>
          <w:szCs w:val="24"/>
        </w:rPr>
        <w:t>B</w:t>
      </w:r>
      <w:r w:rsidRPr="003330A1">
        <w:rPr>
          <w:spacing w:val="4"/>
          <w:sz w:val="24"/>
          <w:szCs w:val="24"/>
        </w:rPr>
        <w:t>a</w:t>
      </w:r>
      <w:r w:rsidRPr="003330A1">
        <w:rPr>
          <w:spacing w:val="-5"/>
          <w:sz w:val="24"/>
          <w:szCs w:val="24"/>
        </w:rPr>
        <w:t>h</w:t>
      </w:r>
      <w:r w:rsidRPr="003330A1">
        <w:rPr>
          <w:sz w:val="24"/>
          <w:szCs w:val="24"/>
        </w:rPr>
        <w:t>wa</w:t>
      </w:r>
      <w:r w:rsidRPr="003330A1">
        <w:rPr>
          <w:spacing w:val="35"/>
          <w:sz w:val="24"/>
          <w:szCs w:val="24"/>
        </w:rPr>
        <w:t xml:space="preserve"> </w:t>
      </w:r>
      <w:r w:rsidRPr="003330A1">
        <w:rPr>
          <w:spacing w:val="2"/>
          <w:sz w:val="24"/>
          <w:szCs w:val="24"/>
        </w:rPr>
        <w:t>s</w:t>
      </w:r>
      <w:r w:rsidRPr="003330A1">
        <w:rPr>
          <w:spacing w:val="-4"/>
          <w:sz w:val="24"/>
          <w:szCs w:val="24"/>
        </w:rPr>
        <w:t>i</w:t>
      </w:r>
      <w:r w:rsidRPr="003330A1">
        <w:rPr>
          <w:spacing w:val="-2"/>
          <w:sz w:val="24"/>
          <w:szCs w:val="24"/>
        </w:rPr>
        <w:t>s</w:t>
      </w:r>
      <w:r w:rsidRPr="003330A1">
        <w:rPr>
          <w:sz w:val="24"/>
          <w:szCs w:val="24"/>
        </w:rPr>
        <w:t>wa</w:t>
      </w:r>
      <w:r w:rsidRPr="003330A1">
        <w:rPr>
          <w:spacing w:val="34"/>
          <w:sz w:val="24"/>
          <w:szCs w:val="24"/>
        </w:rPr>
        <w:t xml:space="preserve"> </w:t>
      </w:r>
      <w:r w:rsidRPr="003330A1">
        <w:rPr>
          <w:spacing w:val="5"/>
          <w:sz w:val="24"/>
          <w:szCs w:val="24"/>
        </w:rPr>
        <w:t>t</w:t>
      </w:r>
      <w:r w:rsidRPr="003330A1">
        <w:rPr>
          <w:spacing w:val="-1"/>
          <w:sz w:val="24"/>
          <w:szCs w:val="24"/>
        </w:rPr>
        <w:t>e</w:t>
      </w:r>
      <w:r w:rsidRPr="003330A1">
        <w:rPr>
          <w:spacing w:val="1"/>
          <w:sz w:val="24"/>
          <w:szCs w:val="24"/>
        </w:rPr>
        <w:t>r</w:t>
      </w:r>
      <w:r w:rsidRPr="003330A1">
        <w:rPr>
          <w:spacing w:val="-2"/>
          <w:sz w:val="24"/>
          <w:szCs w:val="24"/>
        </w:rPr>
        <w:t>s</w:t>
      </w:r>
      <w:r w:rsidRPr="003330A1">
        <w:rPr>
          <w:spacing w:val="-1"/>
          <w:sz w:val="24"/>
          <w:szCs w:val="24"/>
        </w:rPr>
        <w:t>e</w:t>
      </w:r>
      <w:r w:rsidRPr="003330A1">
        <w:rPr>
          <w:spacing w:val="-5"/>
          <w:sz w:val="24"/>
          <w:szCs w:val="24"/>
        </w:rPr>
        <w:t>b</w:t>
      </w:r>
      <w:r w:rsidRPr="003330A1">
        <w:rPr>
          <w:sz w:val="24"/>
          <w:szCs w:val="24"/>
        </w:rPr>
        <w:t>ut</w:t>
      </w:r>
      <w:r w:rsidRPr="003330A1">
        <w:rPr>
          <w:spacing w:val="36"/>
          <w:sz w:val="24"/>
          <w:szCs w:val="24"/>
        </w:rPr>
        <w:t xml:space="preserve"> </w:t>
      </w:r>
      <w:r w:rsidRPr="003330A1">
        <w:rPr>
          <w:spacing w:val="5"/>
          <w:sz w:val="24"/>
          <w:szCs w:val="24"/>
        </w:rPr>
        <w:t>t</w:t>
      </w:r>
      <w:r w:rsidRPr="003330A1">
        <w:rPr>
          <w:spacing w:val="-1"/>
          <w:sz w:val="24"/>
          <w:szCs w:val="24"/>
        </w:rPr>
        <w:t>e</w:t>
      </w:r>
      <w:r w:rsidRPr="003330A1">
        <w:rPr>
          <w:spacing w:val="-9"/>
          <w:sz w:val="24"/>
          <w:szCs w:val="24"/>
        </w:rPr>
        <w:t>l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>h</w:t>
      </w:r>
      <w:r w:rsidRPr="003330A1">
        <w:rPr>
          <w:spacing w:val="34"/>
          <w:sz w:val="24"/>
          <w:szCs w:val="24"/>
        </w:rPr>
        <w:t xml:space="preserve"> </w:t>
      </w:r>
      <w:r w:rsidRPr="003330A1">
        <w:rPr>
          <w:spacing w:val="5"/>
          <w:sz w:val="24"/>
          <w:szCs w:val="24"/>
        </w:rPr>
        <w:t>d</w:t>
      </w:r>
      <w:r w:rsidRPr="003330A1">
        <w:rPr>
          <w:spacing w:val="-9"/>
          <w:sz w:val="24"/>
          <w:szCs w:val="24"/>
        </w:rPr>
        <w:t>i</w:t>
      </w:r>
      <w:r w:rsidRPr="003330A1">
        <w:rPr>
          <w:spacing w:val="5"/>
          <w:sz w:val="24"/>
          <w:szCs w:val="24"/>
        </w:rPr>
        <w:t>t</w:t>
      </w:r>
      <w:r w:rsidRPr="003330A1">
        <w:rPr>
          <w:spacing w:val="-1"/>
          <w:sz w:val="24"/>
          <w:szCs w:val="24"/>
        </w:rPr>
        <w:t>e</w:t>
      </w:r>
      <w:r w:rsidRPr="003330A1">
        <w:rPr>
          <w:spacing w:val="6"/>
          <w:sz w:val="24"/>
          <w:szCs w:val="24"/>
        </w:rPr>
        <w:t>r</w:t>
      </w:r>
      <w:r w:rsidRPr="003330A1">
        <w:rPr>
          <w:spacing w:val="-4"/>
          <w:sz w:val="24"/>
          <w:szCs w:val="24"/>
        </w:rPr>
        <w:t>im</w:t>
      </w:r>
      <w:r w:rsidRPr="003330A1">
        <w:rPr>
          <w:sz w:val="24"/>
          <w:szCs w:val="24"/>
        </w:rPr>
        <w:t>a</w:t>
      </w:r>
      <w:r w:rsidRPr="003330A1">
        <w:rPr>
          <w:spacing w:val="35"/>
          <w:sz w:val="24"/>
          <w:szCs w:val="24"/>
        </w:rPr>
        <w:t xml:space="preserve"> </w:t>
      </w:r>
      <w:r w:rsidRPr="003330A1">
        <w:rPr>
          <w:spacing w:val="-2"/>
          <w:sz w:val="24"/>
          <w:szCs w:val="24"/>
        </w:rPr>
        <w:t>s</w:t>
      </w:r>
      <w:r w:rsidRPr="003330A1">
        <w:rPr>
          <w:spacing w:val="4"/>
          <w:sz w:val="24"/>
          <w:szCs w:val="24"/>
        </w:rPr>
        <w:t>e</w:t>
      </w:r>
      <w:r w:rsidRPr="003330A1">
        <w:rPr>
          <w:spacing w:val="-5"/>
          <w:sz w:val="24"/>
          <w:szCs w:val="24"/>
        </w:rPr>
        <w:t>b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>g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>i</w:t>
      </w:r>
      <w:r w:rsidRPr="003330A1">
        <w:rPr>
          <w:spacing w:val="31"/>
          <w:sz w:val="24"/>
          <w:szCs w:val="24"/>
        </w:rPr>
        <w:t xml:space="preserve"> </w:t>
      </w:r>
      <w:r w:rsidRPr="003330A1">
        <w:rPr>
          <w:spacing w:val="2"/>
          <w:sz w:val="24"/>
          <w:szCs w:val="24"/>
        </w:rPr>
        <w:t>s</w:t>
      </w:r>
      <w:r w:rsidRPr="003330A1">
        <w:rPr>
          <w:spacing w:val="-4"/>
          <w:sz w:val="24"/>
          <w:szCs w:val="24"/>
        </w:rPr>
        <w:t>i</w:t>
      </w:r>
      <w:r w:rsidRPr="003330A1">
        <w:rPr>
          <w:spacing w:val="2"/>
          <w:sz w:val="24"/>
          <w:szCs w:val="24"/>
        </w:rPr>
        <w:t>s</w:t>
      </w:r>
      <w:r w:rsidRPr="003330A1">
        <w:rPr>
          <w:sz w:val="24"/>
          <w:szCs w:val="24"/>
        </w:rPr>
        <w:t>wa</w:t>
      </w:r>
      <w:r w:rsidRPr="003330A1">
        <w:rPr>
          <w:spacing w:val="34"/>
          <w:sz w:val="24"/>
          <w:szCs w:val="24"/>
        </w:rPr>
        <w:t xml:space="preserve"> </w:t>
      </w:r>
      <w:r w:rsidRPr="003330A1">
        <w:rPr>
          <w:sz w:val="24"/>
          <w:szCs w:val="24"/>
        </w:rPr>
        <w:t>di</w:t>
      </w:r>
      <w:r w:rsidRPr="003330A1">
        <w:rPr>
          <w:spacing w:val="27"/>
          <w:sz w:val="24"/>
          <w:szCs w:val="24"/>
        </w:rPr>
        <w:t xml:space="preserve"> </w:t>
      </w:r>
      <w:r w:rsidRPr="003330A1">
        <w:rPr>
          <w:sz w:val="24"/>
          <w:szCs w:val="24"/>
        </w:rPr>
        <w:t>k</w:t>
      </w:r>
      <w:r w:rsidRPr="003330A1">
        <w:rPr>
          <w:spacing w:val="4"/>
          <w:sz w:val="24"/>
          <w:szCs w:val="24"/>
        </w:rPr>
        <w:t>e</w:t>
      </w:r>
      <w:r w:rsidRPr="003330A1">
        <w:rPr>
          <w:spacing w:val="-4"/>
          <w:sz w:val="24"/>
          <w:szCs w:val="24"/>
        </w:rPr>
        <w:t>l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>s</w:t>
      </w:r>
      <w:r w:rsidRPr="003330A1">
        <w:rPr>
          <w:spacing w:val="34"/>
          <w:sz w:val="24"/>
          <w:szCs w:val="24"/>
        </w:rPr>
        <w:t xml:space="preserve"> </w:t>
      </w:r>
      <w:r w:rsidR="00CF2C6F">
        <w:rPr>
          <w:sz w:val="24"/>
          <w:szCs w:val="24"/>
        </w:rPr>
        <w:t xml:space="preserve">${kelas} </w:t>
      </w:r>
      <w:r w:rsidRPr="003330A1">
        <w:rPr>
          <w:sz w:val="24"/>
          <w:szCs w:val="24"/>
        </w:rPr>
        <w:t>di</w:t>
      </w:r>
      <w:r w:rsidRPr="003330A1">
        <w:rPr>
          <w:spacing w:val="27"/>
          <w:sz w:val="24"/>
          <w:szCs w:val="24"/>
        </w:rPr>
        <w:t xml:space="preserve"> </w:t>
      </w:r>
      <w:r w:rsidR="00CF2C6F">
        <w:rPr>
          <w:spacing w:val="1"/>
          <w:sz w:val="24"/>
          <w:szCs w:val="24"/>
        </w:rPr>
        <w:t>$</w:t>
      </w:r>
      <w:r w:rsidR="00CF2C6F">
        <w:rPr>
          <w:spacing w:val="-2"/>
          <w:sz w:val="24"/>
          <w:szCs w:val="24"/>
        </w:rPr>
        <w:t>{nama_sekolah}</w:t>
      </w:r>
      <w:r w:rsidRPr="003330A1">
        <w:rPr>
          <w:spacing w:val="2"/>
          <w:sz w:val="24"/>
          <w:szCs w:val="24"/>
        </w:rPr>
        <w:t xml:space="preserve"> </w:t>
      </w:r>
      <w:r w:rsidRPr="003330A1">
        <w:rPr>
          <w:spacing w:val="-1"/>
          <w:sz w:val="24"/>
          <w:szCs w:val="24"/>
        </w:rPr>
        <w:t>a</w:t>
      </w:r>
      <w:r w:rsidRPr="003330A1">
        <w:rPr>
          <w:spacing w:val="5"/>
          <w:sz w:val="24"/>
          <w:szCs w:val="24"/>
        </w:rPr>
        <w:t>t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>s p</w:t>
      </w:r>
      <w:r w:rsidRPr="003330A1">
        <w:rPr>
          <w:spacing w:val="-1"/>
          <w:sz w:val="24"/>
          <w:szCs w:val="24"/>
        </w:rPr>
        <w:t>e</w:t>
      </w:r>
      <w:r w:rsidRPr="003330A1">
        <w:rPr>
          <w:spacing w:val="1"/>
          <w:sz w:val="24"/>
          <w:szCs w:val="24"/>
        </w:rPr>
        <w:t>r</w:t>
      </w:r>
      <w:r w:rsidRPr="003330A1">
        <w:rPr>
          <w:spacing w:val="-9"/>
          <w:sz w:val="24"/>
          <w:szCs w:val="24"/>
        </w:rPr>
        <w:t>m</w:t>
      </w:r>
      <w:r w:rsidRPr="003330A1">
        <w:rPr>
          <w:spacing w:val="5"/>
          <w:sz w:val="24"/>
          <w:szCs w:val="24"/>
        </w:rPr>
        <w:t>o</w:t>
      </w:r>
      <w:r w:rsidRPr="003330A1">
        <w:rPr>
          <w:spacing w:val="-5"/>
          <w:sz w:val="24"/>
          <w:szCs w:val="24"/>
        </w:rPr>
        <w:t>h</w:t>
      </w:r>
      <w:r w:rsidRPr="003330A1">
        <w:rPr>
          <w:spacing w:val="5"/>
          <w:sz w:val="24"/>
          <w:szCs w:val="24"/>
        </w:rPr>
        <w:t>o</w:t>
      </w:r>
      <w:r w:rsidRPr="003330A1">
        <w:rPr>
          <w:spacing w:val="-5"/>
          <w:sz w:val="24"/>
          <w:szCs w:val="24"/>
        </w:rPr>
        <w:t>n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>n</w:t>
      </w:r>
      <w:r w:rsidRPr="003330A1">
        <w:rPr>
          <w:spacing w:val="-3"/>
          <w:sz w:val="24"/>
          <w:szCs w:val="24"/>
        </w:rPr>
        <w:t xml:space="preserve"> </w:t>
      </w:r>
      <w:r w:rsidRPr="003330A1">
        <w:rPr>
          <w:sz w:val="24"/>
          <w:szCs w:val="24"/>
        </w:rPr>
        <w:t>d</w:t>
      </w:r>
      <w:r w:rsidRPr="003330A1">
        <w:rPr>
          <w:spacing w:val="-1"/>
          <w:sz w:val="24"/>
          <w:szCs w:val="24"/>
        </w:rPr>
        <w:t>a</w:t>
      </w:r>
      <w:r w:rsidRPr="003330A1">
        <w:rPr>
          <w:spacing w:val="6"/>
          <w:sz w:val="24"/>
          <w:szCs w:val="24"/>
        </w:rPr>
        <w:t>r</w:t>
      </w:r>
      <w:r w:rsidRPr="003330A1">
        <w:rPr>
          <w:sz w:val="24"/>
          <w:szCs w:val="24"/>
        </w:rPr>
        <w:t>i</w:t>
      </w:r>
      <w:r w:rsidRPr="003330A1">
        <w:rPr>
          <w:spacing w:val="55"/>
          <w:sz w:val="24"/>
          <w:szCs w:val="24"/>
        </w:rPr>
        <w:t xml:space="preserve"> </w:t>
      </w:r>
      <w:r w:rsidRPr="003330A1">
        <w:rPr>
          <w:spacing w:val="5"/>
          <w:sz w:val="24"/>
          <w:szCs w:val="24"/>
        </w:rPr>
        <w:t>o</w:t>
      </w:r>
      <w:r w:rsidRPr="003330A1">
        <w:rPr>
          <w:spacing w:val="1"/>
          <w:sz w:val="24"/>
          <w:szCs w:val="24"/>
        </w:rPr>
        <w:t>r</w:t>
      </w:r>
      <w:r w:rsidRPr="003330A1">
        <w:rPr>
          <w:spacing w:val="-1"/>
          <w:sz w:val="24"/>
          <w:szCs w:val="24"/>
        </w:rPr>
        <w:t>a</w:t>
      </w:r>
      <w:r w:rsidRPr="003330A1">
        <w:rPr>
          <w:spacing w:val="-5"/>
          <w:sz w:val="24"/>
          <w:szCs w:val="24"/>
        </w:rPr>
        <w:t>n</w:t>
      </w:r>
      <w:r w:rsidRPr="003330A1">
        <w:rPr>
          <w:sz w:val="24"/>
          <w:szCs w:val="24"/>
        </w:rPr>
        <w:t>g</w:t>
      </w:r>
      <w:r w:rsidRPr="003330A1">
        <w:rPr>
          <w:spacing w:val="2"/>
          <w:sz w:val="24"/>
          <w:szCs w:val="24"/>
        </w:rPr>
        <w:t xml:space="preserve"> </w:t>
      </w:r>
      <w:r w:rsidRPr="003330A1">
        <w:rPr>
          <w:spacing w:val="5"/>
          <w:sz w:val="24"/>
          <w:szCs w:val="24"/>
        </w:rPr>
        <w:t>t</w:t>
      </w:r>
      <w:r w:rsidRPr="003330A1">
        <w:rPr>
          <w:sz w:val="24"/>
          <w:szCs w:val="24"/>
        </w:rPr>
        <w:t>ua</w:t>
      </w:r>
      <w:r w:rsidR="00CF2C6F">
        <w:rPr>
          <w:sz w:val="24"/>
          <w:szCs w:val="24"/>
        </w:rPr>
        <w:t>.</w:t>
      </w:r>
    </w:p>
    <w:p w14:paraId="689FB814" w14:textId="2FF83E83" w:rsidR="006C09FE" w:rsidRDefault="00000000" w:rsidP="00C00AED">
      <w:pPr>
        <w:spacing w:line="276" w:lineRule="auto"/>
        <w:ind w:right="79"/>
        <w:rPr>
          <w:sz w:val="24"/>
          <w:szCs w:val="24"/>
        </w:rPr>
      </w:pPr>
      <w:r w:rsidRPr="003330A1">
        <w:rPr>
          <w:sz w:val="24"/>
          <w:szCs w:val="24"/>
        </w:rPr>
        <w:t>D</w:t>
      </w:r>
      <w:r w:rsidRPr="003330A1">
        <w:rPr>
          <w:spacing w:val="3"/>
          <w:sz w:val="24"/>
          <w:szCs w:val="24"/>
        </w:rPr>
        <w:t>e</w:t>
      </w:r>
      <w:r w:rsidRPr="003330A1">
        <w:rPr>
          <w:spacing w:val="-4"/>
          <w:sz w:val="24"/>
          <w:szCs w:val="24"/>
        </w:rPr>
        <w:t>mi</w:t>
      </w:r>
      <w:r w:rsidRPr="003330A1">
        <w:rPr>
          <w:spacing w:val="5"/>
          <w:sz w:val="24"/>
          <w:szCs w:val="24"/>
        </w:rPr>
        <w:t>k</w:t>
      </w:r>
      <w:r w:rsidRPr="003330A1">
        <w:rPr>
          <w:spacing w:val="-4"/>
          <w:sz w:val="24"/>
          <w:szCs w:val="24"/>
        </w:rPr>
        <w:t>i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 xml:space="preserve">n  </w:t>
      </w:r>
      <w:r w:rsidRPr="003330A1">
        <w:rPr>
          <w:spacing w:val="-2"/>
          <w:sz w:val="24"/>
          <w:szCs w:val="24"/>
        </w:rPr>
        <w:t>s</w:t>
      </w:r>
      <w:r w:rsidRPr="003330A1">
        <w:rPr>
          <w:sz w:val="24"/>
          <w:szCs w:val="24"/>
        </w:rPr>
        <w:t>u</w:t>
      </w:r>
      <w:r w:rsidRPr="003330A1">
        <w:rPr>
          <w:spacing w:val="1"/>
          <w:sz w:val="24"/>
          <w:szCs w:val="24"/>
        </w:rPr>
        <w:t>r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 xml:space="preserve">t </w:t>
      </w:r>
      <w:r w:rsidRPr="003330A1">
        <w:rPr>
          <w:spacing w:val="10"/>
          <w:sz w:val="24"/>
          <w:szCs w:val="24"/>
        </w:rPr>
        <w:t xml:space="preserve"> </w:t>
      </w:r>
      <w:r w:rsidRPr="003330A1">
        <w:rPr>
          <w:sz w:val="24"/>
          <w:szCs w:val="24"/>
        </w:rPr>
        <w:t>k</w:t>
      </w:r>
      <w:r w:rsidRPr="003330A1">
        <w:rPr>
          <w:spacing w:val="-6"/>
          <w:sz w:val="24"/>
          <w:szCs w:val="24"/>
        </w:rPr>
        <w:t>e</w:t>
      </w:r>
      <w:r w:rsidRPr="003330A1">
        <w:rPr>
          <w:spacing w:val="5"/>
          <w:sz w:val="24"/>
          <w:szCs w:val="24"/>
        </w:rPr>
        <w:t>t</w:t>
      </w:r>
      <w:r w:rsidRPr="003330A1">
        <w:rPr>
          <w:spacing w:val="-1"/>
          <w:sz w:val="24"/>
          <w:szCs w:val="24"/>
        </w:rPr>
        <w:t>e</w:t>
      </w:r>
      <w:r w:rsidRPr="003330A1">
        <w:rPr>
          <w:spacing w:val="1"/>
          <w:sz w:val="24"/>
          <w:szCs w:val="24"/>
        </w:rPr>
        <w:t>r</w:t>
      </w:r>
      <w:r w:rsidRPr="003330A1">
        <w:rPr>
          <w:spacing w:val="-1"/>
          <w:sz w:val="24"/>
          <w:szCs w:val="24"/>
        </w:rPr>
        <w:t>a</w:t>
      </w:r>
      <w:r w:rsidRPr="003330A1">
        <w:rPr>
          <w:spacing w:val="-5"/>
          <w:sz w:val="24"/>
          <w:szCs w:val="24"/>
        </w:rPr>
        <w:t>n</w:t>
      </w:r>
      <w:r w:rsidRPr="003330A1">
        <w:rPr>
          <w:sz w:val="24"/>
          <w:szCs w:val="24"/>
        </w:rPr>
        <w:t>g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 xml:space="preserve">n </w:t>
      </w:r>
      <w:r w:rsidRPr="003330A1">
        <w:rPr>
          <w:spacing w:val="3"/>
          <w:sz w:val="24"/>
          <w:szCs w:val="24"/>
        </w:rPr>
        <w:t xml:space="preserve"> </w:t>
      </w:r>
      <w:r w:rsidRPr="003330A1">
        <w:rPr>
          <w:sz w:val="24"/>
          <w:szCs w:val="24"/>
        </w:rPr>
        <w:t>p</w:t>
      </w:r>
      <w:r w:rsidRPr="003330A1">
        <w:rPr>
          <w:spacing w:val="4"/>
          <w:sz w:val="24"/>
          <w:szCs w:val="24"/>
        </w:rPr>
        <w:t>e</w:t>
      </w:r>
      <w:r w:rsidRPr="003330A1">
        <w:rPr>
          <w:spacing w:val="-5"/>
          <w:sz w:val="24"/>
          <w:szCs w:val="24"/>
        </w:rPr>
        <w:t>n</w:t>
      </w:r>
      <w:r w:rsidRPr="003330A1">
        <w:rPr>
          <w:spacing w:val="-1"/>
          <w:sz w:val="24"/>
          <w:szCs w:val="24"/>
        </w:rPr>
        <w:t>e</w:t>
      </w:r>
      <w:r w:rsidRPr="003330A1">
        <w:rPr>
          <w:spacing w:val="6"/>
          <w:sz w:val="24"/>
          <w:szCs w:val="24"/>
        </w:rPr>
        <w:t>r</w:t>
      </w:r>
      <w:r w:rsidRPr="003330A1">
        <w:rPr>
          <w:spacing w:val="-4"/>
          <w:sz w:val="24"/>
          <w:szCs w:val="24"/>
        </w:rPr>
        <w:t>im</w:t>
      </w:r>
      <w:r w:rsidRPr="003330A1">
        <w:rPr>
          <w:spacing w:val="4"/>
          <w:sz w:val="24"/>
          <w:szCs w:val="24"/>
        </w:rPr>
        <w:t>aa</w:t>
      </w:r>
      <w:r w:rsidRPr="003330A1">
        <w:rPr>
          <w:sz w:val="24"/>
          <w:szCs w:val="24"/>
        </w:rPr>
        <w:t xml:space="preserve">n  </w:t>
      </w:r>
      <w:r w:rsidRPr="003330A1">
        <w:rPr>
          <w:spacing w:val="2"/>
          <w:sz w:val="24"/>
          <w:szCs w:val="24"/>
        </w:rPr>
        <w:t>s</w:t>
      </w:r>
      <w:r w:rsidRPr="003330A1">
        <w:rPr>
          <w:spacing w:val="-4"/>
          <w:sz w:val="24"/>
          <w:szCs w:val="24"/>
        </w:rPr>
        <w:t>i</w:t>
      </w:r>
      <w:r w:rsidRPr="003330A1">
        <w:rPr>
          <w:spacing w:val="-2"/>
          <w:sz w:val="24"/>
          <w:szCs w:val="24"/>
        </w:rPr>
        <w:t>s</w:t>
      </w:r>
      <w:r w:rsidRPr="003330A1">
        <w:rPr>
          <w:sz w:val="24"/>
          <w:szCs w:val="24"/>
        </w:rPr>
        <w:t xml:space="preserve">wa </w:t>
      </w:r>
      <w:r w:rsidRPr="003330A1">
        <w:rPr>
          <w:spacing w:val="3"/>
          <w:sz w:val="24"/>
          <w:szCs w:val="24"/>
        </w:rPr>
        <w:t xml:space="preserve"> </w:t>
      </w:r>
      <w:r w:rsidRPr="003330A1">
        <w:rPr>
          <w:spacing w:val="5"/>
          <w:sz w:val="24"/>
          <w:szCs w:val="24"/>
        </w:rPr>
        <w:t>p</w:t>
      </w:r>
      <w:r w:rsidRPr="003330A1">
        <w:rPr>
          <w:spacing w:val="-4"/>
          <w:sz w:val="24"/>
          <w:szCs w:val="24"/>
        </w:rPr>
        <w:t>i</w:t>
      </w:r>
      <w:r w:rsidRPr="003330A1">
        <w:rPr>
          <w:spacing w:val="-5"/>
          <w:sz w:val="24"/>
          <w:szCs w:val="24"/>
        </w:rPr>
        <w:t>n</w:t>
      </w:r>
      <w:r w:rsidRPr="003330A1">
        <w:rPr>
          <w:sz w:val="24"/>
          <w:szCs w:val="24"/>
        </w:rPr>
        <w:t>d</w:t>
      </w:r>
      <w:r w:rsidRPr="003330A1">
        <w:rPr>
          <w:spacing w:val="4"/>
          <w:sz w:val="24"/>
          <w:szCs w:val="24"/>
        </w:rPr>
        <w:t>a</w:t>
      </w:r>
      <w:r w:rsidRPr="003330A1">
        <w:rPr>
          <w:spacing w:val="-5"/>
          <w:sz w:val="24"/>
          <w:szCs w:val="24"/>
        </w:rPr>
        <w:t>h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 xml:space="preserve">n </w:t>
      </w:r>
      <w:r w:rsidRPr="003330A1">
        <w:rPr>
          <w:spacing w:val="8"/>
          <w:sz w:val="24"/>
          <w:szCs w:val="24"/>
        </w:rPr>
        <w:t xml:space="preserve"> </w:t>
      </w:r>
      <w:r w:rsidRPr="003330A1">
        <w:rPr>
          <w:spacing w:val="-4"/>
          <w:sz w:val="24"/>
          <w:szCs w:val="24"/>
        </w:rPr>
        <w:t>i</w:t>
      </w:r>
      <w:r w:rsidRPr="003330A1">
        <w:rPr>
          <w:sz w:val="24"/>
          <w:szCs w:val="24"/>
        </w:rPr>
        <w:t xml:space="preserve">ni  </w:t>
      </w:r>
      <w:r w:rsidRPr="003330A1">
        <w:rPr>
          <w:spacing w:val="5"/>
          <w:sz w:val="24"/>
          <w:szCs w:val="24"/>
        </w:rPr>
        <w:t>d</w:t>
      </w:r>
      <w:r w:rsidRPr="003330A1">
        <w:rPr>
          <w:sz w:val="24"/>
          <w:szCs w:val="24"/>
        </w:rPr>
        <w:t xml:space="preserve">i  </w:t>
      </w:r>
      <w:r w:rsidRPr="003330A1">
        <w:rPr>
          <w:spacing w:val="-5"/>
          <w:sz w:val="24"/>
          <w:szCs w:val="24"/>
        </w:rPr>
        <w:t>b</w:t>
      </w:r>
      <w:r w:rsidRPr="003330A1">
        <w:rPr>
          <w:sz w:val="24"/>
          <w:szCs w:val="24"/>
        </w:rPr>
        <w:t>u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 xml:space="preserve">t </w:t>
      </w:r>
      <w:r w:rsidRPr="003330A1">
        <w:rPr>
          <w:spacing w:val="10"/>
          <w:sz w:val="24"/>
          <w:szCs w:val="24"/>
        </w:rPr>
        <w:t xml:space="preserve"> 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>g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 xml:space="preserve">r </w:t>
      </w:r>
      <w:r w:rsidRPr="003330A1">
        <w:rPr>
          <w:spacing w:val="6"/>
          <w:sz w:val="24"/>
          <w:szCs w:val="24"/>
        </w:rPr>
        <w:t xml:space="preserve"> </w:t>
      </w:r>
      <w:r w:rsidRPr="003330A1">
        <w:rPr>
          <w:sz w:val="24"/>
          <w:szCs w:val="24"/>
        </w:rPr>
        <w:t>b</w:t>
      </w:r>
      <w:r w:rsidRPr="003330A1">
        <w:rPr>
          <w:spacing w:val="-9"/>
          <w:sz w:val="24"/>
          <w:szCs w:val="24"/>
        </w:rPr>
        <w:t>i</w:t>
      </w:r>
      <w:r w:rsidRPr="003330A1">
        <w:rPr>
          <w:spacing w:val="-2"/>
          <w:sz w:val="24"/>
          <w:szCs w:val="24"/>
        </w:rPr>
        <w:t>s</w:t>
      </w:r>
      <w:r w:rsidRPr="003330A1">
        <w:rPr>
          <w:sz w:val="24"/>
          <w:szCs w:val="24"/>
        </w:rPr>
        <w:t xml:space="preserve">a </w:t>
      </w:r>
      <w:r w:rsidRPr="003330A1">
        <w:rPr>
          <w:spacing w:val="4"/>
          <w:sz w:val="24"/>
          <w:szCs w:val="24"/>
        </w:rPr>
        <w:t xml:space="preserve"> </w:t>
      </w:r>
      <w:r w:rsidRPr="003330A1">
        <w:rPr>
          <w:spacing w:val="9"/>
          <w:sz w:val="24"/>
          <w:szCs w:val="24"/>
        </w:rPr>
        <w:t>d</w:t>
      </w:r>
      <w:r w:rsidRPr="003330A1">
        <w:rPr>
          <w:sz w:val="24"/>
          <w:szCs w:val="24"/>
        </w:rPr>
        <w:t>i gu</w:t>
      </w:r>
      <w:r w:rsidRPr="003330A1">
        <w:rPr>
          <w:spacing w:val="-5"/>
          <w:sz w:val="24"/>
          <w:szCs w:val="24"/>
        </w:rPr>
        <w:t>n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>k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>n</w:t>
      </w:r>
      <w:r w:rsidRPr="003330A1">
        <w:rPr>
          <w:spacing w:val="-3"/>
          <w:sz w:val="24"/>
          <w:szCs w:val="24"/>
        </w:rPr>
        <w:t xml:space="preserve"> </w:t>
      </w:r>
      <w:r w:rsidRPr="003330A1">
        <w:rPr>
          <w:spacing w:val="2"/>
          <w:sz w:val="24"/>
          <w:szCs w:val="24"/>
        </w:rPr>
        <w:t>s</w:t>
      </w:r>
      <w:r w:rsidRPr="003330A1">
        <w:rPr>
          <w:spacing w:val="-1"/>
          <w:sz w:val="24"/>
          <w:szCs w:val="24"/>
        </w:rPr>
        <w:t>e</w:t>
      </w:r>
      <w:r w:rsidRPr="003330A1">
        <w:rPr>
          <w:sz w:val="24"/>
          <w:szCs w:val="24"/>
        </w:rPr>
        <w:t>b</w:t>
      </w:r>
      <w:r w:rsidRPr="003330A1">
        <w:rPr>
          <w:spacing w:val="-1"/>
          <w:sz w:val="24"/>
          <w:szCs w:val="24"/>
        </w:rPr>
        <w:t>a</w:t>
      </w:r>
      <w:r w:rsidRPr="003330A1">
        <w:rPr>
          <w:sz w:val="24"/>
          <w:szCs w:val="24"/>
        </w:rPr>
        <w:t>g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>i</w:t>
      </w:r>
      <w:r w:rsidRPr="003330A1">
        <w:rPr>
          <w:spacing w:val="-2"/>
          <w:sz w:val="24"/>
          <w:szCs w:val="24"/>
        </w:rPr>
        <w:t xml:space="preserve"> </w:t>
      </w:r>
      <w:r w:rsidRPr="003330A1">
        <w:rPr>
          <w:spacing w:val="-4"/>
          <w:sz w:val="24"/>
          <w:szCs w:val="24"/>
        </w:rPr>
        <w:t>m</w:t>
      </w:r>
      <w:r w:rsidRPr="003330A1">
        <w:rPr>
          <w:spacing w:val="4"/>
          <w:sz w:val="24"/>
          <w:szCs w:val="24"/>
        </w:rPr>
        <w:t>a</w:t>
      </w:r>
      <w:r w:rsidRPr="003330A1">
        <w:rPr>
          <w:sz w:val="24"/>
          <w:szCs w:val="24"/>
        </w:rPr>
        <w:t>na</w:t>
      </w:r>
      <w:r w:rsidRPr="003330A1">
        <w:rPr>
          <w:spacing w:val="6"/>
          <w:sz w:val="24"/>
          <w:szCs w:val="24"/>
        </w:rPr>
        <w:t xml:space="preserve"> </w:t>
      </w:r>
      <w:r w:rsidRPr="003330A1">
        <w:rPr>
          <w:spacing w:val="-9"/>
          <w:sz w:val="24"/>
          <w:szCs w:val="24"/>
        </w:rPr>
        <w:t>m</w:t>
      </w:r>
      <w:r w:rsidRPr="003330A1">
        <w:rPr>
          <w:spacing w:val="4"/>
          <w:sz w:val="24"/>
          <w:szCs w:val="24"/>
        </w:rPr>
        <w:t>e</w:t>
      </w:r>
      <w:r w:rsidRPr="003330A1">
        <w:rPr>
          <w:spacing w:val="-2"/>
          <w:sz w:val="24"/>
          <w:szCs w:val="24"/>
        </w:rPr>
        <w:t>s</w:t>
      </w:r>
      <w:r w:rsidRPr="003330A1">
        <w:rPr>
          <w:spacing w:val="5"/>
          <w:sz w:val="24"/>
          <w:szCs w:val="24"/>
        </w:rPr>
        <w:t>t</w:t>
      </w:r>
      <w:r w:rsidRPr="003330A1">
        <w:rPr>
          <w:spacing w:val="-4"/>
          <w:sz w:val="24"/>
          <w:szCs w:val="24"/>
        </w:rPr>
        <w:t>i</w:t>
      </w:r>
      <w:r w:rsidRPr="003330A1">
        <w:rPr>
          <w:sz w:val="24"/>
          <w:szCs w:val="24"/>
        </w:rPr>
        <w:t>n</w:t>
      </w:r>
      <w:r w:rsidRPr="003330A1">
        <w:rPr>
          <w:spacing w:val="-5"/>
          <w:sz w:val="24"/>
          <w:szCs w:val="24"/>
        </w:rPr>
        <w:t>y</w:t>
      </w:r>
      <w:r w:rsidRPr="003330A1">
        <w:rPr>
          <w:spacing w:val="-1"/>
          <w:sz w:val="24"/>
          <w:szCs w:val="24"/>
        </w:rPr>
        <w:t>a</w:t>
      </w:r>
      <w:r w:rsidRPr="003330A1">
        <w:rPr>
          <w:spacing w:val="6"/>
          <w:sz w:val="24"/>
          <w:szCs w:val="24"/>
        </w:rPr>
        <w:t>.</w:t>
      </w:r>
      <w:r w:rsidRPr="003330A1">
        <w:rPr>
          <w:sz w:val="24"/>
          <w:szCs w:val="24"/>
        </w:rPr>
        <w:t>.</w:t>
      </w:r>
    </w:p>
    <w:p w14:paraId="0C7545EC" w14:textId="77777777" w:rsidR="00925D96" w:rsidRDefault="00925D96" w:rsidP="00925D96">
      <w:pPr>
        <w:spacing w:line="276" w:lineRule="auto"/>
        <w:ind w:left="100" w:right="74" w:firstLine="850"/>
        <w:rPr>
          <w:sz w:val="24"/>
          <w:szCs w:val="24"/>
        </w:rPr>
      </w:pPr>
    </w:p>
    <w:p w14:paraId="75C49B66" w14:textId="77777777" w:rsidR="00925D96" w:rsidRDefault="00925D96" w:rsidP="00925D96">
      <w:pPr>
        <w:spacing w:line="276" w:lineRule="auto"/>
        <w:ind w:left="100" w:right="74" w:firstLine="850"/>
        <w:rPr>
          <w:sz w:val="24"/>
          <w:szCs w:val="24"/>
        </w:rPr>
      </w:pPr>
    </w:p>
    <w:tbl>
      <w:tblPr>
        <w:tblStyle w:val="TableGrid"/>
        <w:tblW w:w="10248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4"/>
        <w:gridCol w:w="6384"/>
      </w:tblGrid>
      <w:tr w:rsidR="00925D96" w14:paraId="0638A06E" w14:textId="77777777" w:rsidTr="003F4E88">
        <w:tc>
          <w:tcPr>
            <w:tcW w:w="3864" w:type="dxa"/>
          </w:tcPr>
          <w:p w14:paraId="64DD882B" w14:textId="77777777" w:rsidR="00925D96" w:rsidRDefault="00925D96" w:rsidP="00925D96">
            <w:pPr>
              <w:spacing w:line="276" w:lineRule="auto"/>
              <w:ind w:right="74"/>
              <w:rPr>
                <w:sz w:val="24"/>
                <w:szCs w:val="24"/>
              </w:rPr>
            </w:pPr>
          </w:p>
        </w:tc>
        <w:tc>
          <w:tcPr>
            <w:tcW w:w="6384" w:type="dxa"/>
          </w:tcPr>
          <w:p w14:paraId="456F5282" w14:textId="2D0950F5" w:rsidR="00925D96" w:rsidRDefault="00745B92" w:rsidP="008417C8">
            <w:pPr>
              <w:spacing w:line="276" w:lineRule="auto"/>
              <w:ind w:left="1886" w:right="-221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$</w:t>
            </w:r>
            <w:r w:rsidR="00925D96" w:rsidRPr="006C09FE">
              <w:rPr>
                <w:spacing w:val="-5"/>
                <w:sz w:val="24"/>
                <w:szCs w:val="24"/>
              </w:rPr>
              <w:t xml:space="preserve">{kecamatan}, </w:t>
            </w:r>
            <w:r w:rsidR="0080693E">
              <w:rPr>
                <w:spacing w:val="-5"/>
                <w:sz w:val="24"/>
                <w:szCs w:val="24"/>
              </w:rPr>
              <w:t>$</w:t>
            </w:r>
            <w:r w:rsidR="00925D96" w:rsidRPr="006C09FE">
              <w:rPr>
                <w:spacing w:val="-5"/>
                <w:sz w:val="24"/>
                <w:szCs w:val="24"/>
              </w:rPr>
              <w:t>{tanggal_surat}</w:t>
            </w:r>
          </w:p>
          <w:p w14:paraId="5ABD280E" w14:textId="77777777" w:rsidR="00925D96" w:rsidRPr="006C09FE" w:rsidRDefault="00925D96" w:rsidP="00925D96">
            <w:pPr>
              <w:spacing w:line="276" w:lineRule="auto"/>
              <w:ind w:left="1886" w:right="278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Yang Menerangkan</w:t>
            </w:r>
          </w:p>
          <w:p w14:paraId="25B69155" w14:textId="77777777" w:rsidR="00925D96" w:rsidRPr="006C09FE" w:rsidRDefault="00925D96" w:rsidP="00925D96">
            <w:pPr>
              <w:spacing w:line="276" w:lineRule="auto"/>
              <w:ind w:left="1886" w:right="278"/>
              <w:rPr>
                <w:spacing w:val="-5"/>
                <w:sz w:val="24"/>
                <w:szCs w:val="24"/>
              </w:rPr>
            </w:pPr>
            <w:r w:rsidRPr="006C09FE">
              <w:rPr>
                <w:spacing w:val="-5"/>
                <w:sz w:val="24"/>
                <w:szCs w:val="24"/>
              </w:rPr>
              <w:t>Kepala Madrasah</w:t>
            </w:r>
          </w:p>
          <w:p w14:paraId="67F22119" w14:textId="77777777" w:rsidR="00925D96" w:rsidRPr="006C09FE" w:rsidRDefault="00925D96" w:rsidP="00925D96">
            <w:pPr>
              <w:spacing w:line="276" w:lineRule="auto"/>
              <w:ind w:left="1886" w:right="278"/>
              <w:rPr>
                <w:spacing w:val="-5"/>
                <w:sz w:val="24"/>
                <w:szCs w:val="24"/>
              </w:rPr>
            </w:pPr>
          </w:p>
          <w:p w14:paraId="4EECB743" w14:textId="77777777" w:rsidR="00925D96" w:rsidRPr="006C09FE" w:rsidRDefault="00925D96" w:rsidP="00925D96">
            <w:pPr>
              <w:spacing w:line="276" w:lineRule="auto"/>
              <w:ind w:left="1886" w:right="278"/>
              <w:rPr>
                <w:spacing w:val="-5"/>
                <w:sz w:val="24"/>
                <w:szCs w:val="24"/>
              </w:rPr>
            </w:pPr>
          </w:p>
          <w:p w14:paraId="6A3F76DB" w14:textId="74082847" w:rsidR="00925D96" w:rsidRPr="006C09FE" w:rsidRDefault="00FF397B" w:rsidP="00925D96">
            <w:pPr>
              <w:spacing w:line="276" w:lineRule="auto"/>
              <w:ind w:left="1886" w:right="278"/>
              <w:rPr>
                <w:b/>
                <w:bCs/>
                <w:spacing w:val="-5"/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$</w:t>
            </w:r>
            <w:r w:rsidR="00925D96" w:rsidRPr="006C09FE">
              <w:rPr>
                <w:b/>
                <w:bCs/>
                <w:spacing w:val="-5"/>
                <w:sz w:val="24"/>
                <w:szCs w:val="24"/>
              </w:rPr>
              <w:t>{nama_kepala}</w:t>
            </w:r>
          </w:p>
          <w:p w14:paraId="1FBF9085" w14:textId="77777777" w:rsidR="00925D96" w:rsidRPr="006C09FE" w:rsidRDefault="00925D96" w:rsidP="00925D96">
            <w:pPr>
              <w:spacing w:line="276" w:lineRule="auto"/>
              <w:ind w:left="1886" w:right="278"/>
              <w:rPr>
                <w:b/>
                <w:bCs/>
                <w:spacing w:val="-5"/>
                <w:sz w:val="24"/>
                <w:szCs w:val="24"/>
              </w:rPr>
            </w:pPr>
            <w:r w:rsidRPr="006C09FE">
              <w:rPr>
                <w:b/>
                <w:bCs/>
                <w:sz w:val="24"/>
                <w:szCs w:val="24"/>
              </w:rPr>
              <w:t>N</w:t>
            </w:r>
            <w:r w:rsidRPr="006C09FE">
              <w:rPr>
                <w:b/>
                <w:bCs/>
                <w:spacing w:val="1"/>
                <w:sz w:val="24"/>
                <w:szCs w:val="24"/>
              </w:rPr>
              <w:t>I</w:t>
            </w:r>
            <w:r w:rsidRPr="006C09FE">
              <w:rPr>
                <w:b/>
                <w:bCs/>
                <w:sz w:val="24"/>
                <w:szCs w:val="24"/>
              </w:rPr>
              <w:t>P</w:t>
            </w:r>
            <w:r w:rsidRPr="006C09FE"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6C09FE">
              <w:rPr>
                <w:b/>
                <w:bCs/>
                <w:sz w:val="24"/>
                <w:szCs w:val="24"/>
              </w:rPr>
              <w:t>-</w:t>
            </w:r>
          </w:p>
          <w:p w14:paraId="21BDB795" w14:textId="77777777" w:rsidR="00925D96" w:rsidRDefault="00925D96" w:rsidP="00925D96">
            <w:pPr>
              <w:spacing w:line="276" w:lineRule="auto"/>
              <w:ind w:right="74"/>
              <w:rPr>
                <w:sz w:val="24"/>
                <w:szCs w:val="24"/>
              </w:rPr>
            </w:pPr>
          </w:p>
        </w:tc>
      </w:tr>
    </w:tbl>
    <w:p w14:paraId="66C1332C" w14:textId="77777777" w:rsidR="00925D96" w:rsidRPr="003330A1" w:rsidRDefault="00925D96" w:rsidP="00925D96">
      <w:pPr>
        <w:spacing w:line="276" w:lineRule="auto"/>
        <w:ind w:left="100" w:right="74" w:firstLine="850"/>
        <w:rPr>
          <w:sz w:val="24"/>
          <w:szCs w:val="24"/>
        </w:rPr>
      </w:pPr>
    </w:p>
    <w:sectPr w:rsidR="00925D96" w:rsidRPr="003330A1" w:rsidSect="00C00AED">
      <w:headerReference w:type="default" r:id="rId7"/>
      <w:type w:val="continuous"/>
      <w:pgSz w:w="11920" w:h="16840"/>
      <w:pgMar w:top="620" w:right="721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DFEF" w14:textId="77777777" w:rsidR="00BE4C49" w:rsidRDefault="00BE4C49" w:rsidP="007C6D6C">
      <w:r>
        <w:separator/>
      </w:r>
    </w:p>
  </w:endnote>
  <w:endnote w:type="continuationSeparator" w:id="0">
    <w:p w14:paraId="3B7013C3" w14:textId="77777777" w:rsidR="00BE4C49" w:rsidRDefault="00BE4C49" w:rsidP="007C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E1C48" w14:textId="77777777" w:rsidR="00BE4C49" w:rsidRDefault="00BE4C49" w:rsidP="007C6D6C">
      <w:r>
        <w:separator/>
      </w:r>
    </w:p>
  </w:footnote>
  <w:footnote w:type="continuationSeparator" w:id="0">
    <w:p w14:paraId="60077DA3" w14:textId="77777777" w:rsidR="00BE4C49" w:rsidRDefault="00BE4C49" w:rsidP="007C6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0991" w14:textId="744CD029" w:rsidR="007C6D6C" w:rsidRDefault="007C6D6C" w:rsidP="007C6D6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DAB3AC" wp14:editId="71E7FBD9">
              <wp:simplePos x="0" y="0"/>
              <wp:positionH relativeFrom="margin">
                <wp:posOffset>-521335</wp:posOffset>
              </wp:positionH>
              <wp:positionV relativeFrom="paragraph">
                <wp:posOffset>-352425</wp:posOffset>
              </wp:positionV>
              <wp:extent cx="7519918" cy="1452231"/>
              <wp:effectExtent l="0" t="0" r="24130" b="1524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9918" cy="1452231"/>
                        <a:chOff x="-38100" y="0"/>
                        <a:chExt cx="7519918" cy="1452231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36145" y="0"/>
                          <a:ext cx="6678809" cy="1452231"/>
                          <a:chOff x="180963" y="0"/>
                          <a:chExt cx="6678809" cy="1452231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63" y="0"/>
                            <a:ext cx="1242060" cy="1344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1297172" y="42531"/>
                            <a:ext cx="5562600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274CD" w14:textId="77777777" w:rsidR="007C6D6C" w:rsidRPr="00955953" w:rsidRDefault="007C6D6C" w:rsidP="007C6D6C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MADRASAH TSANAWIYAH</w:t>
                              </w:r>
                            </w:p>
                            <w:p w14:paraId="0DC7945F" w14:textId="77777777" w:rsidR="007C6D6C" w:rsidRPr="00955953" w:rsidRDefault="007C6D6C" w:rsidP="007C6D6C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“ I'ANATUL MUTA'ALLIMIN “</w:t>
                              </w:r>
                            </w:p>
                            <w:p w14:paraId="3C93C752" w14:textId="77777777" w:rsidR="007C6D6C" w:rsidRPr="00955953" w:rsidRDefault="007C6D6C" w:rsidP="007C6D6C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>NSM  : 121233290097. NPSN : 69752334</w:t>
                              </w:r>
                            </w:p>
                            <w:p w14:paraId="0C526138" w14:textId="77777777" w:rsidR="007C6D6C" w:rsidRPr="00955953" w:rsidRDefault="007C6D6C" w:rsidP="007C6D6C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  <w:t xml:space="preserve">Alamat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J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Raya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ub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gw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>u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gu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5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un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gan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3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6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 Ja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1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  <w:p w14:paraId="4F685F4F" w14:textId="77777777" w:rsidR="007C6D6C" w:rsidRPr="00955953" w:rsidRDefault="007C6D6C" w:rsidP="007C6D6C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3"/>
                                  <w:sz w:val="24"/>
                                  <w:szCs w:val="24"/>
                                </w:rPr>
                                <w:t>m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2"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3"/>
                                    <w:sz w:val="24"/>
                                    <w:szCs w:val="24"/>
                                    <w:u w:val="thick" w:color="000000"/>
                                  </w:rPr>
                                  <w:t>m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t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2"/>
                                    <w:sz w:val="24"/>
                                    <w:szCs w:val="24"/>
                                    <w:u w:val="thick" w:color="000000"/>
                                  </w:rPr>
                                  <w:t>s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.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i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3"/>
                                    <w:sz w:val="24"/>
                                    <w:szCs w:val="24"/>
                                    <w:u w:val="thick" w:color="000000"/>
                                  </w:rPr>
                                  <w:t>m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4"/>
                                    <w:sz w:val="24"/>
                                    <w:szCs w:val="24"/>
                                    <w:u w:val="thick" w:color="000000"/>
                                  </w:rPr>
                                  <w:t>k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ub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a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n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gwu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n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g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u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@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ya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1"/>
                                    <w:sz w:val="24"/>
                                    <w:szCs w:val="24"/>
                                    <w:u w:val="thick" w:color="000000"/>
                                  </w:rPr>
                                  <w:t>h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4"/>
                                    <w:u w:val="thick" w:color="000000"/>
                                  </w:rPr>
                                  <w:t>oo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  <w:u w:val="thick" w:color="000000"/>
                                  </w:rPr>
                                  <w:t>.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-1"/>
                                    <w:sz w:val="24"/>
                                    <w:szCs w:val="24"/>
                                    <w:u w:val="thick" w:color="000000"/>
                                  </w:rPr>
                                  <w:t>co</w:t>
                                </w:r>
                                <w:r w:rsidRPr="00955953">
                                  <w:rPr>
                                    <w:rFonts w:ascii="Times New Roman" w:hAnsi="Times New Roman"/>
                                    <w:b/>
                                    <w:bCs/>
                                    <w:spacing w:val="2"/>
                                    <w:sz w:val="24"/>
                                    <w:szCs w:val="24"/>
                                  </w:rPr>
                                  <w:t>.</w:t>
                                </w:r>
                              </w:hyperlink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721D3BDA" w14:textId="77777777" w:rsidR="007C6D6C" w:rsidRPr="00955953" w:rsidRDefault="007C6D6C" w:rsidP="007C6D6C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5"/>
                                  <w:sz w:val="24"/>
                                  <w:szCs w:val="24"/>
                                </w:rPr>
                                <w:t>K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1"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pacing w:val="-3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955953">
                                <w:rPr>
                                  <w:rFonts w:ascii="Times New Roman" w:hAnsi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os 52263</w:t>
                              </w:r>
                            </w:p>
                            <w:p w14:paraId="668E1873" w14:textId="77777777" w:rsidR="007C6D6C" w:rsidRPr="00955953" w:rsidRDefault="007C6D6C" w:rsidP="007C6D6C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-38100" y="1382233"/>
                          <a:ext cx="7519918" cy="57907"/>
                          <a:chOff x="-39236" y="0"/>
                          <a:chExt cx="7744460" cy="34540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-39236" y="0"/>
                            <a:ext cx="774446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-39236" y="34540"/>
                            <a:ext cx="77307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DAB3AC" id="Group 2" o:spid="_x0000_s1026" style="position:absolute;margin-left:-41.05pt;margin-top:-27.75pt;width:592.1pt;height:114.35pt;z-index:251659264;mso-position-horizontal-relative:margin;mso-height-relative:margin" coordorigin="-381" coordsize="75199,145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">
              <v:group id="Group 1" o:spid="_x0000_s1027" style="position:absolute;left:4361;width:66788;height:14522" coordorigin="1809" coordsize="66788,14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1809;width:12421;height:13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">
                  <v:imagedata r:id="rId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12971;top:425;width:55626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1E8274CD" w14:textId="77777777" w:rsidR="007C6D6C" w:rsidRPr="00955953" w:rsidRDefault="007C6D6C" w:rsidP="007C6D6C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MADRASAH TSANAWIYAH</w:t>
                        </w:r>
                      </w:p>
                      <w:p w14:paraId="0DC7945F" w14:textId="77777777" w:rsidR="007C6D6C" w:rsidRPr="00955953" w:rsidRDefault="007C6D6C" w:rsidP="007C6D6C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36"/>
                            <w:szCs w:val="36"/>
                          </w:rPr>
                          <w:t>“ I'ANATUL MUTA'ALLIMIN “</w:t>
                        </w:r>
                      </w:p>
                      <w:p w14:paraId="3C93C752" w14:textId="77777777" w:rsidR="007C6D6C" w:rsidRPr="00955953" w:rsidRDefault="007C6D6C" w:rsidP="007C6D6C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</w:rPr>
                          <w:t>NSM  : 121233290097. NPSN : 69752334</w:t>
                        </w:r>
                      </w:p>
                      <w:p w14:paraId="0C526138" w14:textId="77777777" w:rsidR="007C6D6C" w:rsidRPr="00955953" w:rsidRDefault="007C6D6C" w:rsidP="007C6D6C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</w:rPr>
                          <w:t xml:space="preserve">Alamat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J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l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.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Raya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8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ub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gw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u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gu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o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.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5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5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7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5"/>
                            <w:sz w:val="24"/>
                            <w:szCs w:val="24"/>
                          </w:rPr>
                          <w:t>g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un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gan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>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6"/>
                            <w:sz w:val="24"/>
                            <w:szCs w:val="24"/>
                          </w:rPr>
                          <w:t>r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s Ja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g</w:t>
                        </w:r>
                      </w:p>
                      <w:p w14:paraId="4F685F4F" w14:textId="77777777" w:rsidR="007C6D6C" w:rsidRPr="00955953" w:rsidRDefault="007C6D6C" w:rsidP="007C6D6C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m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i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l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 xml:space="preserve"> </w:t>
                        </w:r>
                        <w:hyperlink r:id="rId4"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  <w:u w:val="thick" w:color="000000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t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4"/>
                              <w:szCs w:val="24"/>
                              <w:u w:val="thick" w:color="000000"/>
                            </w:rPr>
                            <w:t>s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i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  <w:u w:val="thick" w:color="000000"/>
                            </w:rPr>
                            <w:t>m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4"/>
                              <w:szCs w:val="24"/>
                              <w:u w:val="thick" w:color="000000"/>
                            </w:rPr>
                            <w:t>k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ub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gwu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n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g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u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@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ya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  <w:u w:val="thick" w:color="000000"/>
                            </w:rPr>
                            <w:t>h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  <w:u w:val="thick" w:color="000000"/>
                            </w:rPr>
                            <w:t>oo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  <w:u w:val="thick" w:color="000000"/>
                            </w:rPr>
                            <w:t>.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  <w:u w:val="thick" w:color="000000"/>
                            </w:rPr>
                            <w:t>co</w:t>
                          </w:r>
                          <w:r w:rsidRPr="00955953"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</w:rPr>
                            <w:t>.</w:t>
                          </w:r>
                        </w:hyperlink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id</w:t>
                        </w:r>
                      </w:p>
                      <w:p w14:paraId="721D3BDA" w14:textId="77777777" w:rsidR="007C6D6C" w:rsidRPr="00955953" w:rsidRDefault="007C6D6C" w:rsidP="007C6D6C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5"/>
                            <w:sz w:val="24"/>
                            <w:szCs w:val="24"/>
                          </w:rPr>
                          <w:t>K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d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P</w:t>
                        </w:r>
                        <w:r w:rsidRPr="00955953">
                          <w:rPr>
                            <w:rFonts w:ascii="Times New Roman" w:hAnsi="Times New Roman"/>
                            <w:b/>
                            <w:bCs/>
                            <w:sz w:val="24"/>
                            <w:szCs w:val="24"/>
                          </w:rPr>
                          <w:t>os 52263</w:t>
                        </w:r>
                      </w:p>
                      <w:p w14:paraId="668E1873" w14:textId="77777777" w:rsidR="007C6D6C" w:rsidRPr="00955953" w:rsidRDefault="007C6D6C" w:rsidP="007C6D6C">
                        <w:pPr>
                          <w:pStyle w:val="NoSpacing"/>
                          <w:jc w:val="center"/>
                          <w:rPr>
                            <w:rFonts w:ascii="Times New Roman" w:hAnsi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  <v:group id="Group 32" o:spid="_x0000_s1030" style="position:absolute;left:-381;top:13822;width:75199;height:579" coordorigin="-392" coordsize="77444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line id="Straight Connector 30" o:spid="_x0000_s1031" style="position:absolute;visibility:visible;mso-wrap-style:square" from="-392,0" to="770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" strokecolor="black [3213]" strokeweight=".5pt"/>
                <v:line id="Straight Connector 31" o:spid="_x0000_s1032" style="position:absolute;visibility:visible;mso-wrap-style:square" from="-392,345" to="76914,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" strokecolor="black [3213]" strokeweight="3pt"/>
              </v:group>
              <w10:wrap anchorx="margin"/>
            </v:group>
          </w:pict>
        </mc:Fallback>
      </mc:AlternateContent>
    </w:r>
  </w:p>
  <w:p w14:paraId="0071AD3D" w14:textId="77777777" w:rsidR="007C6D6C" w:rsidRDefault="007C6D6C" w:rsidP="007C6D6C">
    <w:pPr>
      <w:pStyle w:val="Header"/>
    </w:pPr>
  </w:p>
  <w:p w14:paraId="240F9B0F" w14:textId="77777777" w:rsidR="007C6D6C" w:rsidRDefault="007C6D6C" w:rsidP="007C6D6C">
    <w:pPr>
      <w:pStyle w:val="Header"/>
    </w:pPr>
  </w:p>
  <w:p w14:paraId="70AA926D" w14:textId="77777777" w:rsidR="007C6D6C" w:rsidRDefault="007C6D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3C1E"/>
    <w:multiLevelType w:val="multilevel"/>
    <w:tmpl w:val="0AD6FB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7176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D6"/>
    <w:rsid w:val="00211DEB"/>
    <w:rsid w:val="002A7FA9"/>
    <w:rsid w:val="002C31BD"/>
    <w:rsid w:val="002C746A"/>
    <w:rsid w:val="002D03D4"/>
    <w:rsid w:val="002F7D8E"/>
    <w:rsid w:val="003330A1"/>
    <w:rsid w:val="003F4E88"/>
    <w:rsid w:val="0049598D"/>
    <w:rsid w:val="005120F0"/>
    <w:rsid w:val="00532756"/>
    <w:rsid w:val="005A40A2"/>
    <w:rsid w:val="006C09FE"/>
    <w:rsid w:val="00745B92"/>
    <w:rsid w:val="007C6D6C"/>
    <w:rsid w:val="007D2801"/>
    <w:rsid w:val="0080693E"/>
    <w:rsid w:val="008417C8"/>
    <w:rsid w:val="008971A0"/>
    <w:rsid w:val="009061FF"/>
    <w:rsid w:val="00925D96"/>
    <w:rsid w:val="00A257F0"/>
    <w:rsid w:val="00A51BC5"/>
    <w:rsid w:val="00B826CF"/>
    <w:rsid w:val="00BC1F6C"/>
    <w:rsid w:val="00BE4C49"/>
    <w:rsid w:val="00C00AED"/>
    <w:rsid w:val="00CF2C6F"/>
    <w:rsid w:val="00E36B61"/>
    <w:rsid w:val="00EB7F15"/>
    <w:rsid w:val="00EF70D6"/>
    <w:rsid w:val="00F92D07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FD4B0"/>
  <w15:docId w15:val="{1D05567F-78E0-4DA2-8624-19728EC3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6D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D6C"/>
  </w:style>
  <w:style w:type="paragraph" w:styleId="Footer">
    <w:name w:val="footer"/>
    <w:basedOn w:val="Normal"/>
    <w:link w:val="FooterChar"/>
    <w:uiPriority w:val="99"/>
    <w:unhideWhenUsed/>
    <w:rsid w:val="007C6D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D6C"/>
  </w:style>
  <w:style w:type="paragraph" w:styleId="NoSpacing">
    <w:name w:val="No Spacing"/>
    <w:uiPriority w:val="1"/>
    <w:qFormat/>
    <w:rsid w:val="007C6D6C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925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A7FA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mailto:mts.imkubangwungu@yahoo.co" TargetMode="External"/><Relationship Id="rId1" Type="http://schemas.openxmlformats.org/officeDocument/2006/relationships/image" Target="media/image1.jpeg"/><Relationship Id="rId4" Type="http://schemas.openxmlformats.org/officeDocument/2006/relationships/hyperlink" Target="mailto:mts.imkubangwungu@yahoo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drmed</dc:creator>
  <cp:lastModifiedBy>drmediahomepc@outlook.com</cp:lastModifiedBy>
  <cp:revision>28</cp:revision>
  <dcterms:created xsi:type="dcterms:W3CDTF">2025-09-25T07:56:00Z</dcterms:created>
  <dcterms:modified xsi:type="dcterms:W3CDTF">2025-09-25T16:51:00Z</dcterms:modified>
</cp:coreProperties>
</file>