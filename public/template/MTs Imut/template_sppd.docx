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581D" w14:textId="6314A676" w:rsidR="00631E8E" w:rsidRDefault="00000000">
      <w:pPr>
        <w:spacing w:before="5" w:line="180" w:lineRule="exact"/>
        <w:rPr>
          <w:sz w:val="18"/>
          <w:szCs w:val="18"/>
        </w:rPr>
      </w:pPr>
      <w:r>
        <w:pict w14:anchorId="1E36A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.25pt;margin-top:6.05pt;width:97.8pt;height:105.9pt;z-index:-251657728;mso-position-horizontal-relative:page;mso-position-vertical-relative:page">
            <v:imagedata r:id="rId5" o:title=""/>
            <w10:wrap anchorx="page" anchory="page"/>
          </v:shape>
        </w:pict>
      </w:r>
    </w:p>
    <w:p w14:paraId="18FA159F" w14:textId="61F3F3BA" w:rsidR="00631E8E" w:rsidRDefault="00631E8E">
      <w:pPr>
        <w:spacing w:line="200" w:lineRule="exact"/>
      </w:pPr>
    </w:p>
    <w:p w14:paraId="4D1C3A5F" w14:textId="77777777" w:rsidR="00631E8E" w:rsidRDefault="00000000">
      <w:pPr>
        <w:spacing w:before="22"/>
        <w:ind w:left="3724" w:right="2875"/>
        <w:jc w:val="center"/>
        <w:rPr>
          <w:sz w:val="28"/>
          <w:szCs w:val="28"/>
        </w:rPr>
      </w:pPr>
      <w:r>
        <w:rPr>
          <w:b/>
          <w:spacing w:val="6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D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AH</w:t>
      </w:r>
      <w:r>
        <w:rPr>
          <w:b/>
          <w:spacing w:val="59"/>
          <w:sz w:val="28"/>
          <w:szCs w:val="28"/>
        </w:rPr>
        <w:t xml:space="preserve"> </w:t>
      </w:r>
      <w:r>
        <w:rPr>
          <w:b/>
          <w:spacing w:val="1"/>
          <w:w w:val="99"/>
          <w:sz w:val="28"/>
          <w:szCs w:val="28"/>
        </w:rPr>
        <w:t>T</w:t>
      </w:r>
      <w:r>
        <w:rPr>
          <w:b/>
          <w:spacing w:val="-1"/>
          <w:w w:val="99"/>
          <w:sz w:val="28"/>
          <w:szCs w:val="28"/>
        </w:rPr>
        <w:t>S</w:t>
      </w:r>
      <w:r>
        <w:rPr>
          <w:b/>
          <w:w w:val="99"/>
          <w:sz w:val="28"/>
          <w:szCs w:val="28"/>
        </w:rPr>
        <w:t>A</w:t>
      </w:r>
      <w:r>
        <w:rPr>
          <w:b/>
          <w:spacing w:val="1"/>
          <w:w w:val="99"/>
          <w:sz w:val="28"/>
          <w:szCs w:val="28"/>
        </w:rPr>
        <w:t>N</w:t>
      </w:r>
      <w:r>
        <w:rPr>
          <w:b/>
          <w:w w:val="99"/>
          <w:sz w:val="28"/>
          <w:szCs w:val="28"/>
        </w:rPr>
        <w:t>AW</w:t>
      </w:r>
      <w:r>
        <w:rPr>
          <w:b/>
          <w:spacing w:val="3"/>
          <w:w w:val="99"/>
          <w:sz w:val="28"/>
          <w:szCs w:val="28"/>
        </w:rPr>
        <w:t>I</w:t>
      </w:r>
      <w:r>
        <w:rPr>
          <w:b/>
          <w:w w:val="99"/>
          <w:sz w:val="28"/>
          <w:szCs w:val="28"/>
        </w:rPr>
        <w:t>Y</w:t>
      </w:r>
      <w:r>
        <w:rPr>
          <w:b/>
          <w:spacing w:val="1"/>
          <w:w w:val="99"/>
          <w:sz w:val="28"/>
          <w:szCs w:val="28"/>
        </w:rPr>
        <w:t>A</w:t>
      </w:r>
      <w:r>
        <w:rPr>
          <w:b/>
          <w:w w:val="99"/>
          <w:sz w:val="28"/>
          <w:szCs w:val="28"/>
        </w:rPr>
        <w:t>H</w:t>
      </w:r>
    </w:p>
    <w:p w14:paraId="4EF81E89" w14:textId="55CA59DC" w:rsidR="00631E8E" w:rsidRDefault="00000000">
      <w:pPr>
        <w:spacing w:before="1"/>
        <w:ind w:left="2939" w:right="2087"/>
        <w:jc w:val="center"/>
        <w:rPr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pacing w:val="4"/>
          <w:sz w:val="36"/>
          <w:szCs w:val="36"/>
        </w:rPr>
        <w:t xml:space="preserve"> </w:t>
      </w:r>
      <w:r>
        <w:rPr>
          <w:b/>
          <w:sz w:val="36"/>
          <w:szCs w:val="36"/>
        </w:rPr>
        <w:t>I'A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AT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L</w:t>
      </w:r>
      <w:r>
        <w:rPr>
          <w:b/>
          <w:spacing w:val="88"/>
          <w:sz w:val="36"/>
          <w:szCs w:val="36"/>
        </w:rPr>
        <w:t xml:space="preserve"> 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UT</w:t>
      </w:r>
      <w:r>
        <w:rPr>
          <w:b/>
          <w:spacing w:val="-1"/>
          <w:sz w:val="36"/>
          <w:szCs w:val="36"/>
        </w:rPr>
        <w:t>A</w:t>
      </w:r>
      <w:r>
        <w:rPr>
          <w:b/>
          <w:sz w:val="36"/>
          <w:szCs w:val="36"/>
        </w:rPr>
        <w:t>'ALL</w:t>
      </w:r>
      <w:r>
        <w:rPr>
          <w:b/>
          <w:spacing w:val="-6"/>
          <w:sz w:val="36"/>
          <w:szCs w:val="36"/>
        </w:rPr>
        <w:t>I</w:t>
      </w:r>
      <w:r>
        <w:rPr>
          <w:b/>
          <w:spacing w:val="5"/>
          <w:sz w:val="36"/>
          <w:szCs w:val="36"/>
        </w:rPr>
        <w:t>M</w:t>
      </w:r>
      <w:r>
        <w:rPr>
          <w:b/>
          <w:sz w:val="36"/>
          <w:szCs w:val="36"/>
        </w:rPr>
        <w:t>IN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z w:val="36"/>
          <w:szCs w:val="36"/>
        </w:rPr>
        <w:t>“</w:t>
      </w:r>
    </w:p>
    <w:p w14:paraId="1FB84750" w14:textId="77777777" w:rsidR="00631E8E" w:rsidRDefault="00000000">
      <w:pPr>
        <w:spacing w:line="260" w:lineRule="exact"/>
        <w:ind w:left="3529" w:right="2676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NSM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12123329009</w:t>
      </w:r>
      <w:r>
        <w:rPr>
          <w:b/>
          <w:spacing w:val="2"/>
          <w:sz w:val="24"/>
          <w:szCs w:val="24"/>
        </w:rPr>
        <w:t>7</w:t>
      </w:r>
      <w:r>
        <w:rPr>
          <w:b/>
          <w:sz w:val="24"/>
          <w:szCs w:val="24"/>
        </w:rPr>
        <w:t>. N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69752334</w:t>
      </w:r>
    </w:p>
    <w:p w14:paraId="7B947DDC" w14:textId="7D0F7E05" w:rsidR="00631E8E" w:rsidRDefault="00000000">
      <w:pPr>
        <w:spacing w:before="2"/>
        <w:ind w:left="2187" w:right="1164"/>
        <w:jc w:val="center"/>
        <w:rPr>
          <w:sz w:val="24"/>
          <w:szCs w:val="24"/>
        </w:rPr>
      </w:pPr>
      <w:r>
        <w:pict w14:anchorId="4B7337F6">
          <v:group id="_x0000_s1027" style="position:absolute;left:0;text-align:left;margin-left:44.95pt;margin-top:43.85pt;width:504.85pt;height:5.1pt;z-index:-251658752;mso-position-horizontal-relative:page" coordorigin="899,877" coordsize="10097,102">
            <v:shape id="_x0000_s1029" style="position:absolute;left:930;top:908;width:10035;height:0" coordorigin="930,908" coordsize="10035,0" path="m930,908r10035,e" filled="f" strokeweight="3.1pt">
              <v:path arrowok="t"/>
            </v:shape>
            <v:shape id="_x0000_s1028" style="position:absolute;left:930;top:968;width:10035;height:0" coordorigin="930,968" coordsize="10035,0" path="m930,968r10035,e" filled="f" strokeweight="1.1pt">
              <v:path arrowok="t"/>
            </v:shape>
            <w10:wrap anchorx="page"/>
          </v:group>
        </w:pict>
      </w:r>
      <w:r w:rsidR="00425F73">
        <w:rPr>
          <w:b/>
          <w:spacing w:val="-5"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J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Raya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gw</w:t>
      </w:r>
      <w:r>
        <w:rPr>
          <w:b/>
          <w:spacing w:val="-4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gu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.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5</w:t>
      </w:r>
      <w:r>
        <w:rPr>
          <w:b/>
          <w:sz w:val="24"/>
          <w:szCs w:val="24"/>
        </w:rPr>
        <w:t>5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g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gan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Ja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</w:p>
    <w:p w14:paraId="0AAD4ACD" w14:textId="77777777" w:rsidR="00631E8E" w:rsidRDefault="00000000">
      <w:pPr>
        <w:spacing w:line="260" w:lineRule="exact"/>
        <w:ind w:left="3419" w:right="2561"/>
        <w:jc w:val="center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hyperlink r:id="rId6">
        <w:r>
          <w:rPr>
            <w:b/>
            <w:spacing w:val="-3"/>
            <w:sz w:val="24"/>
            <w:szCs w:val="24"/>
            <w:u w:val="thick" w:color="000000"/>
          </w:rPr>
          <w:t>m</w:t>
        </w:r>
        <w:r>
          <w:rPr>
            <w:b/>
            <w:spacing w:val="1"/>
            <w:sz w:val="24"/>
            <w:szCs w:val="24"/>
            <w:u w:val="thick" w:color="000000"/>
          </w:rPr>
          <w:t>t</w:t>
        </w:r>
        <w:r>
          <w:rPr>
            <w:b/>
            <w:spacing w:val="-2"/>
            <w:sz w:val="24"/>
            <w:szCs w:val="24"/>
            <w:u w:val="thick" w:color="000000"/>
          </w:rPr>
          <w:t>s</w:t>
        </w:r>
        <w:r>
          <w:rPr>
            <w:b/>
            <w:spacing w:val="2"/>
            <w:sz w:val="24"/>
            <w:szCs w:val="24"/>
            <w:u w:val="thick" w:color="000000"/>
          </w:rPr>
          <w:t>.</w:t>
        </w:r>
        <w:r>
          <w:rPr>
            <w:b/>
            <w:sz w:val="24"/>
            <w:szCs w:val="24"/>
            <w:u w:val="thick" w:color="000000"/>
          </w:rPr>
          <w:t>i</w:t>
        </w:r>
        <w:r>
          <w:rPr>
            <w:b/>
            <w:spacing w:val="-3"/>
            <w:sz w:val="24"/>
            <w:szCs w:val="24"/>
            <w:u w:val="thick" w:color="000000"/>
          </w:rPr>
          <w:t>m</w:t>
        </w:r>
        <w:r>
          <w:rPr>
            <w:b/>
            <w:spacing w:val="-4"/>
            <w:sz w:val="24"/>
            <w:szCs w:val="24"/>
            <w:u w:val="thick" w:color="000000"/>
          </w:rPr>
          <w:t>k</w:t>
        </w:r>
        <w:r>
          <w:rPr>
            <w:b/>
            <w:spacing w:val="1"/>
            <w:sz w:val="24"/>
            <w:szCs w:val="24"/>
            <w:u w:val="thick" w:color="000000"/>
          </w:rPr>
          <w:t>ub</w:t>
        </w:r>
        <w:r>
          <w:rPr>
            <w:b/>
            <w:sz w:val="24"/>
            <w:szCs w:val="24"/>
            <w:u w:val="thick" w:color="000000"/>
          </w:rPr>
          <w:t>a</w:t>
        </w:r>
        <w:r>
          <w:rPr>
            <w:b/>
            <w:spacing w:val="1"/>
            <w:sz w:val="24"/>
            <w:szCs w:val="24"/>
            <w:u w:val="thick" w:color="000000"/>
          </w:rPr>
          <w:t>n</w:t>
        </w:r>
        <w:r>
          <w:rPr>
            <w:b/>
            <w:sz w:val="24"/>
            <w:szCs w:val="24"/>
            <w:u w:val="thick" w:color="000000"/>
          </w:rPr>
          <w:t>gwu</w:t>
        </w:r>
        <w:r>
          <w:rPr>
            <w:b/>
            <w:spacing w:val="1"/>
            <w:sz w:val="24"/>
            <w:szCs w:val="24"/>
            <w:u w:val="thick" w:color="000000"/>
          </w:rPr>
          <w:t>n</w:t>
        </w:r>
        <w:r>
          <w:rPr>
            <w:b/>
            <w:sz w:val="24"/>
            <w:szCs w:val="24"/>
            <w:u w:val="thick" w:color="000000"/>
          </w:rPr>
          <w:t>g</w:t>
        </w:r>
        <w:r>
          <w:rPr>
            <w:b/>
            <w:spacing w:val="1"/>
            <w:sz w:val="24"/>
            <w:szCs w:val="24"/>
            <w:u w:val="thick" w:color="000000"/>
          </w:rPr>
          <w:t>u</w:t>
        </w:r>
        <w:r>
          <w:rPr>
            <w:b/>
            <w:spacing w:val="2"/>
            <w:sz w:val="24"/>
            <w:szCs w:val="24"/>
            <w:u w:val="thick" w:color="000000"/>
          </w:rPr>
          <w:t>@</w:t>
        </w:r>
        <w:r>
          <w:rPr>
            <w:b/>
            <w:sz w:val="24"/>
            <w:szCs w:val="24"/>
            <w:u w:val="thick" w:color="000000"/>
          </w:rPr>
          <w:t>ya</w:t>
        </w:r>
        <w:r>
          <w:rPr>
            <w:b/>
            <w:spacing w:val="1"/>
            <w:sz w:val="24"/>
            <w:szCs w:val="24"/>
            <w:u w:val="thick" w:color="000000"/>
          </w:rPr>
          <w:t>h</w:t>
        </w:r>
        <w:r>
          <w:rPr>
            <w:b/>
            <w:sz w:val="24"/>
            <w:szCs w:val="24"/>
            <w:u w:val="thick" w:color="000000"/>
          </w:rPr>
          <w:t>oo</w:t>
        </w:r>
        <w:r>
          <w:rPr>
            <w:b/>
            <w:spacing w:val="2"/>
            <w:sz w:val="24"/>
            <w:szCs w:val="24"/>
            <w:u w:val="thick" w:color="000000"/>
          </w:rPr>
          <w:t>.</w:t>
        </w:r>
        <w:r>
          <w:rPr>
            <w:b/>
            <w:spacing w:val="-1"/>
            <w:sz w:val="24"/>
            <w:szCs w:val="24"/>
            <w:u w:val="thick" w:color="000000"/>
          </w:rPr>
          <w:t>co</w:t>
        </w:r>
        <w:r>
          <w:rPr>
            <w:b/>
            <w:spacing w:val="2"/>
            <w:sz w:val="24"/>
            <w:szCs w:val="24"/>
          </w:rPr>
          <w:t>.</w:t>
        </w:r>
      </w:hyperlink>
      <w:r>
        <w:rPr>
          <w:b/>
          <w:sz w:val="24"/>
          <w:szCs w:val="24"/>
        </w:rPr>
        <w:t>id</w:t>
      </w:r>
    </w:p>
    <w:p w14:paraId="351B40E9" w14:textId="77777777" w:rsidR="00631E8E" w:rsidRDefault="00000000">
      <w:pPr>
        <w:spacing w:before="2"/>
        <w:ind w:left="4787" w:right="3935"/>
        <w:jc w:val="center"/>
        <w:rPr>
          <w:sz w:val="24"/>
          <w:szCs w:val="24"/>
        </w:rPr>
      </w:pP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os 52263</w:t>
      </w:r>
    </w:p>
    <w:p w14:paraId="71960B73" w14:textId="77777777" w:rsidR="00631E8E" w:rsidRDefault="00631E8E">
      <w:pPr>
        <w:spacing w:before="8" w:line="160" w:lineRule="exact"/>
        <w:rPr>
          <w:sz w:val="16"/>
          <w:szCs w:val="16"/>
        </w:rPr>
      </w:pPr>
    </w:p>
    <w:p w14:paraId="24422EB2" w14:textId="77777777" w:rsidR="00631E8E" w:rsidRDefault="00631E8E">
      <w:pPr>
        <w:spacing w:line="200" w:lineRule="exact"/>
      </w:pPr>
    </w:p>
    <w:p w14:paraId="1A061624" w14:textId="77777777" w:rsidR="00631E8E" w:rsidRDefault="00000000">
      <w:pPr>
        <w:ind w:left="2991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SURAT</w:t>
      </w:r>
      <w:r>
        <w:rPr>
          <w:b/>
          <w:spacing w:val="-7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PERINTAH</w:t>
      </w:r>
      <w:r>
        <w:rPr>
          <w:b/>
          <w:spacing w:val="-12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PERJALAN</w:t>
      </w:r>
      <w:r>
        <w:rPr>
          <w:b/>
          <w:spacing w:val="5"/>
          <w:sz w:val="26"/>
          <w:szCs w:val="26"/>
          <w:u w:val="thick" w:color="000000"/>
        </w:rPr>
        <w:t>A</w:t>
      </w:r>
      <w:r>
        <w:rPr>
          <w:b/>
          <w:sz w:val="26"/>
          <w:szCs w:val="26"/>
          <w:u w:val="thick" w:color="000000"/>
        </w:rPr>
        <w:t>N</w:t>
      </w:r>
      <w:r>
        <w:rPr>
          <w:b/>
          <w:spacing w:val="-16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DIN</w:t>
      </w:r>
      <w:r>
        <w:rPr>
          <w:b/>
          <w:spacing w:val="5"/>
          <w:sz w:val="26"/>
          <w:szCs w:val="26"/>
          <w:u w:val="thick" w:color="000000"/>
        </w:rPr>
        <w:t>A</w:t>
      </w:r>
      <w:r>
        <w:rPr>
          <w:b/>
          <w:sz w:val="26"/>
          <w:szCs w:val="26"/>
          <w:u w:val="thick" w:color="000000"/>
        </w:rPr>
        <w:t>S</w:t>
      </w:r>
    </w:p>
    <w:p w14:paraId="768C34BF" w14:textId="5A62CCA6" w:rsidR="00631E8E" w:rsidRDefault="00000000">
      <w:pPr>
        <w:spacing w:line="260" w:lineRule="exact"/>
        <w:ind w:left="3159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No</w:t>
      </w:r>
      <w:r>
        <w:rPr>
          <w:b/>
          <w:spacing w:val="-4"/>
          <w:position w:val="-1"/>
          <w:sz w:val="24"/>
          <w:szCs w:val="24"/>
        </w:rPr>
        <w:t>m</w:t>
      </w:r>
      <w:r>
        <w:rPr>
          <w:b/>
          <w:spacing w:val="5"/>
          <w:position w:val="-1"/>
          <w:sz w:val="24"/>
          <w:szCs w:val="24"/>
        </w:rPr>
        <w:t>o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:</w:t>
      </w:r>
      <w:r>
        <w:rPr>
          <w:b/>
          <w:spacing w:val="5"/>
          <w:position w:val="-1"/>
          <w:sz w:val="24"/>
          <w:szCs w:val="24"/>
        </w:rPr>
        <w:t xml:space="preserve"> </w:t>
      </w:r>
      <w:r w:rsidR="00541698">
        <w:rPr>
          <w:b/>
          <w:position w:val="-1"/>
          <w:sz w:val="24"/>
          <w:szCs w:val="24"/>
        </w:rPr>
        <w:t>${</w:t>
      </w:r>
      <w:r w:rsidR="00F46ED6">
        <w:rPr>
          <w:b/>
          <w:position w:val="-1"/>
          <w:sz w:val="24"/>
          <w:szCs w:val="24"/>
        </w:rPr>
        <w:t>nomor_surat}</w:t>
      </w:r>
      <w:r>
        <w:rPr>
          <w:b/>
          <w:position w:val="-1"/>
          <w:sz w:val="24"/>
          <w:szCs w:val="24"/>
        </w:rPr>
        <w:t>/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spacing w:val="-3"/>
          <w:position w:val="-1"/>
          <w:sz w:val="24"/>
          <w:szCs w:val="24"/>
        </w:rPr>
        <w:t>PP</w:t>
      </w:r>
      <w:r>
        <w:rPr>
          <w:b/>
          <w:position w:val="-1"/>
          <w:sz w:val="24"/>
          <w:szCs w:val="24"/>
        </w:rPr>
        <w:t>D/</w:t>
      </w:r>
      <w:r>
        <w:rPr>
          <w:b/>
          <w:spacing w:val="4"/>
          <w:position w:val="-1"/>
          <w:sz w:val="24"/>
          <w:szCs w:val="24"/>
        </w:rPr>
        <w:t>M</w:t>
      </w:r>
      <w:r>
        <w:rPr>
          <w:b/>
          <w:spacing w:val="-2"/>
          <w:position w:val="-1"/>
          <w:sz w:val="24"/>
          <w:szCs w:val="24"/>
        </w:rPr>
        <w:t>Ts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spacing w:val="4"/>
          <w:position w:val="-1"/>
          <w:sz w:val="24"/>
          <w:szCs w:val="24"/>
        </w:rPr>
        <w:t>M</w:t>
      </w:r>
      <w:r>
        <w:rPr>
          <w:b/>
          <w:spacing w:val="2"/>
          <w:position w:val="-1"/>
          <w:sz w:val="24"/>
          <w:szCs w:val="24"/>
        </w:rPr>
        <w:t>/</w:t>
      </w:r>
      <w:r w:rsidR="00541698">
        <w:rPr>
          <w:b/>
          <w:spacing w:val="-2"/>
          <w:position w:val="-1"/>
          <w:sz w:val="24"/>
          <w:szCs w:val="24"/>
        </w:rPr>
        <w:t>${</w:t>
      </w:r>
      <w:r w:rsidR="0085285D" w:rsidRPr="0085285D">
        <w:rPr>
          <w:b/>
          <w:spacing w:val="-2"/>
          <w:position w:val="-1"/>
          <w:sz w:val="24"/>
          <w:szCs w:val="24"/>
        </w:rPr>
        <w:t>bulan}/</w:t>
      </w:r>
      <w:r w:rsidR="00541698">
        <w:rPr>
          <w:b/>
          <w:spacing w:val="-2"/>
          <w:position w:val="-1"/>
          <w:sz w:val="24"/>
          <w:szCs w:val="24"/>
        </w:rPr>
        <w:t>${</w:t>
      </w:r>
      <w:r w:rsidR="0085285D" w:rsidRPr="0085285D">
        <w:rPr>
          <w:b/>
          <w:spacing w:val="-2"/>
          <w:position w:val="-1"/>
          <w:sz w:val="24"/>
          <w:szCs w:val="24"/>
        </w:rPr>
        <w:t>tahun}</w:t>
      </w:r>
    </w:p>
    <w:p w14:paraId="7BD08323" w14:textId="77777777" w:rsidR="00631E8E" w:rsidRDefault="00631E8E">
      <w:pPr>
        <w:spacing w:before="3" w:line="120" w:lineRule="exact"/>
        <w:rPr>
          <w:sz w:val="13"/>
          <w:szCs w:val="13"/>
        </w:rPr>
      </w:pPr>
    </w:p>
    <w:p w14:paraId="0943CA62" w14:textId="77777777" w:rsidR="00631E8E" w:rsidRDefault="00631E8E">
      <w:pPr>
        <w:spacing w:line="200" w:lineRule="exact"/>
      </w:pPr>
    </w:p>
    <w:p w14:paraId="08B7BE0A" w14:textId="77777777" w:rsidR="00631E8E" w:rsidRDefault="00631E8E">
      <w:pPr>
        <w:spacing w:line="200" w:lineRule="exact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735"/>
        <w:gridCol w:w="4634"/>
      </w:tblGrid>
      <w:tr w:rsidR="00631E8E" w14:paraId="75130546" w14:textId="77777777" w:rsidTr="007A4751">
        <w:trPr>
          <w:trHeight w:hRule="exact" w:val="523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22E19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AAF2BDB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41EE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C182B57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3875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77AAF8AD" w14:textId="2EBC0DAA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 w:rsidR="00541698">
              <w:rPr>
                <w:spacing w:val="-1"/>
                <w:sz w:val="24"/>
                <w:szCs w:val="24"/>
              </w:rPr>
              <w:t>${</w:t>
            </w:r>
            <w:r w:rsidR="00DD262B">
              <w:rPr>
                <w:spacing w:val="-1"/>
                <w:sz w:val="24"/>
                <w:szCs w:val="24"/>
              </w:rPr>
              <w:t>nama_sekolah}</w:t>
            </w:r>
          </w:p>
        </w:tc>
      </w:tr>
      <w:tr w:rsidR="00631E8E" w14:paraId="1279F7E7" w14:textId="77777777" w:rsidTr="007A4751">
        <w:trPr>
          <w:trHeight w:hRule="exact" w:val="80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352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D0A1A92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2131" w14:textId="77777777" w:rsidR="00631E8E" w:rsidRDefault="00631E8E">
            <w:pPr>
              <w:spacing w:before="10" w:line="240" w:lineRule="exact"/>
              <w:rPr>
                <w:sz w:val="24"/>
                <w:szCs w:val="24"/>
              </w:rPr>
            </w:pPr>
          </w:p>
          <w:p w14:paraId="44C81996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 xml:space="preserve"> 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A5F9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4EE3BD4" w14:textId="199B3111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D262B">
              <w:rPr>
                <w:sz w:val="24"/>
                <w:szCs w:val="24"/>
              </w:rPr>
              <w:t>nama_guru</w:t>
            </w:r>
            <w:r w:rsidR="00D44431">
              <w:rPr>
                <w:sz w:val="24"/>
                <w:szCs w:val="24"/>
              </w:rPr>
              <w:t>}</w:t>
            </w:r>
          </w:p>
        </w:tc>
      </w:tr>
      <w:tr w:rsidR="00631E8E" w14:paraId="712D4AD6" w14:textId="77777777" w:rsidTr="007A4751">
        <w:trPr>
          <w:trHeight w:hRule="exact" w:val="80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8221F" w14:textId="77777777" w:rsidR="00631E8E" w:rsidRDefault="00631E8E">
            <w:pPr>
              <w:spacing w:before="2" w:line="100" w:lineRule="exact"/>
              <w:rPr>
                <w:sz w:val="11"/>
                <w:szCs w:val="11"/>
              </w:rPr>
            </w:pPr>
          </w:p>
          <w:p w14:paraId="5AB1EADC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CD77" w14:textId="77777777" w:rsidR="00631E8E" w:rsidRDefault="00631E8E">
            <w:pPr>
              <w:spacing w:before="11" w:line="240" w:lineRule="exact"/>
              <w:rPr>
                <w:sz w:val="24"/>
                <w:szCs w:val="24"/>
              </w:rPr>
            </w:pPr>
          </w:p>
          <w:p w14:paraId="6C563C5F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70950" w14:textId="77777777" w:rsidR="00631E8E" w:rsidRDefault="00631E8E">
            <w:pPr>
              <w:spacing w:before="2" w:line="100" w:lineRule="exact"/>
              <w:rPr>
                <w:sz w:val="11"/>
                <w:szCs w:val="11"/>
              </w:rPr>
            </w:pPr>
          </w:p>
          <w:p w14:paraId="7C58AE8D" w14:textId="73F5A776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jabatan</w:t>
            </w:r>
            <w:r w:rsidR="00DD262B">
              <w:rPr>
                <w:sz w:val="24"/>
                <w:szCs w:val="24"/>
              </w:rPr>
              <w:t>_guru</w:t>
            </w:r>
            <w:r w:rsidR="00D44431">
              <w:rPr>
                <w:sz w:val="24"/>
                <w:szCs w:val="24"/>
              </w:rPr>
              <w:t>}</w:t>
            </w:r>
          </w:p>
        </w:tc>
      </w:tr>
      <w:tr w:rsidR="00631E8E" w14:paraId="034124DA" w14:textId="77777777" w:rsidTr="007A4751">
        <w:trPr>
          <w:trHeight w:hRule="exact" w:val="1200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CD812" w14:textId="77777777" w:rsidR="00631E8E" w:rsidRDefault="00631E8E">
            <w:pPr>
              <w:spacing w:line="200" w:lineRule="exact"/>
            </w:pPr>
          </w:p>
          <w:p w14:paraId="291A0CC6" w14:textId="77777777" w:rsidR="00631E8E" w:rsidRDefault="00631E8E">
            <w:pPr>
              <w:spacing w:before="12" w:line="240" w:lineRule="exact"/>
              <w:rPr>
                <w:sz w:val="24"/>
                <w:szCs w:val="24"/>
              </w:rPr>
            </w:pPr>
          </w:p>
          <w:p w14:paraId="6768C080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DCDA9" w14:textId="77777777" w:rsidR="00631E8E" w:rsidRDefault="00631E8E">
            <w:pPr>
              <w:spacing w:before="6" w:line="100" w:lineRule="exact"/>
              <w:rPr>
                <w:sz w:val="11"/>
                <w:szCs w:val="11"/>
              </w:rPr>
            </w:pPr>
          </w:p>
          <w:p w14:paraId="7EB79A17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tu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u</w:t>
            </w:r>
          </w:p>
          <w:p w14:paraId="649F726B" w14:textId="77777777" w:rsidR="00631E8E" w:rsidRDefault="00631E8E">
            <w:pPr>
              <w:spacing w:before="8" w:line="100" w:lineRule="exact"/>
              <w:rPr>
                <w:sz w:val="11"/>
                <w:szCs w:val="11"/>
              </w:rPr>
            </w:pPr>
          </w:p>
          <w:p w14:paraId="53F55BB2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</w:p>
          <w:p w14:paraId="06CB99ED" w14:textId="77777777" w:rsidR="00631E8E" w:rsidRDefault="00000000">
            <w:pPr>
              <w:spacing w:before="3"/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Ke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CDFE8" w14:textId="77777777" w:rsidR="00631E8E" w:rsidRDefault="00631E8E">
            <w:pPr>
              <w:spacing w:before="9" w:line="100" w:lineRule="exact"/>
              <w:rPr>
                <w:sz w:val="10"/>
                <w:szCs w:val="10"/>
              </w:rPr>
            </w:pPr>
          </w:p>
          <w:p w14:paraId="738693B5" w14:textId="77777777" w:rsidR="00631E8E" w:rsidRDefault="00631E8E">
            <w:pPr>
              <w:spacing w:line="200" w:lineRule="exact"/>
            </w:pPr>
          </w:p>
          <w:p w14:paraId="0CDD6B16" w14:textId="77777777" w:rsidR="00631E8E" w:rsidRDefault="00631E8E">
            <w:pPr>
              <w:spacing w:line="200" w:lineRule="exact"/>
            </w:pPr>
          </w:p>
          <w:p w14:paraId="76E80F25" w14:textId="02B6892C" w:rsidR="00DD262B" w:rsidRDefault="00541698">
            <w:pPr>
              <w:spacing w:before="3"/>
              <w:ind w:left="105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${</w:t>
            </w:r>
            <w:r w:rsidR="00DD262B">
              <w:rPr>
                <w:spacing w:val="-1"/>
                <w:sz w:val="24"/>
                <w:szCs w:val="24"/>
              </w:rPr>
              <w:t>nama_sekolah}</w:t>
            </w:r>
          </w:p>
          <w:p w14:paraId="37E264C8" w14:textId="68E1BA3D" w:rsidR="00631E8E" w:rsidRDefault="00541698">
            <w:pPr>
              <w:spacing w:before="3"/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${</w:t>
            </w:r>
            <w:r w:rsidR="00D44431">
              <w:rPr>
                <w:spacing w:val="-2"/>
                <w:sz w:val="24"/>
                <w:szCs w:val="24"/>
              </w:rPr>
              <w:t>tempat_tujuan}</w:t>
            </w:r>
          </w:p>
        </w:tc>
      </w:tr>
      <w:tr w:rsidR="00631E8E" w14:paraId="704C9F05" w14:textId="77777777" w:rsidTr="007A4751">
        <w:trPr>
          <w:trHeight w:hRule="exact" w:val="682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F6AA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371B6FFF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466A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6801CB8F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  <w:p w14:paraId="27EB1913" w14:textId="77777777" w:rsidR="00631E8E" w:rsidRDefault="00000000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DA581" w14:textId="7EFFB6FE" w:rsidR="00631E8E" w:rsidRDefault="00541698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tanggal_berangkat}</w:t>
            </w:r>
          </w:p>
          <w:p w14:paraId="4F32F0CC" w14:textId="58896E96" w:rsidR="00631E8E" w:rsidRDefault="00541698">
            <w:pPr>
              <w:spacing w:before="2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tanggal_pulang}</w:t>
            </w:r>
          </w:p>
        </w:tc>
      </w:tr>
      <w:tr w:rsidR="00631E8E" w14:paraId="2DC27ED2" w14:textId="77777777" w:rsidTr="007A4751">
        <w:trPr>
          <w:trHeight w:hRule="exact" w:val="528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D711C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55692765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40EE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69DCD23C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3797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06B375FF" w14:textId="4483EE05" w:rsidR="00631E8E" w:rsidRDefault="00541698">
            <w:pPr>
              <w:ind w:left="16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${</w:t>
            </w:r>
            <w:r w:rsidR="00D44431">
              <w:rPr>
                <w:spacing w:val="1"/>
                <w:sz w:val="24"/>
                <w:szCs w:val="24"/>
              </w:rPr>
              <w:t>kendaraan}</w:t>
            </w:r>
          </w:p>
        </w:tc>
      </w:tr>
      <w:tr w:rsidR="00631E8E" w14:paraId="6A8B908F" w14:textId="77777777" w:rsidTr="007A4751">
        <w:trPr>
          <w:trHeight w:hRule="exact" w:val="524"/>
          <w:jc w:val="center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0732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1288D8E4" w14:textId="77777777" w:rsidR="00631E8E" w:rsidRDefault="00000000">
            <w:pPr>
              <w:ind w:left="244" w:right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5607F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2E83AE6C" w14:textId="77777777" w:rsidR="00631E8E" w:rsidRDefault="00000000">
            <w:pPr>
              <w:ind w:lef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72740" w14:textId="77777777" w:rsidR="00631E8E" w:rsidRDefault="00631E8E">
            <w:pPr>
              <w:spacing w:before="1" w:line="100" w:lineRule="exact"/>
              <w:rPr>
                <w:sz w:val="11"/>
                <w:szCs w:val="11"/>
              </w:rPr>
            </w:pPr>
          </w:p>
          <w:p w14:paraId="4F3976B3" w14:textId="39DBBD66" w:rsidR="00631E8E" w:rsidRDefault="00541698">
            <w:pPr>
              <w:ind w:left="105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${</w:t>
            </w:r>
            <w:r w:rsidR="00D44431">
              <w:rPr>
                <w:spacing w:val="2"/>
                <w:sz w:val="24"/>
                <w:szCs w:val="24"/>
              </w:rPr>
              <w:t>tujuan_perjalanan}</w:t>
            </w:r>
          </w:p>
        </w:tc>
      </w:tr>
    </w:tbl>
    <w:p w14:paraId="0735AE7F" w14:textId="77777777" w:rsidR="00631E8E" w:rsidRDefault="00631E8E">
      <w:pPr>
        <w:spacing w:before="5" w:line="160" w:lineRule="exact"/>
        <w:rPr>
          <w:sz w:val="17"/>
          <w:szCs w:val="17"/>
        </w:rPr>
      </w:pPr>
    </w:p>
    <w:p w14:paraId="3173EADF" w14:textId="77777777" w:rsidR="00631E8E" w:rsidRDefault="00631E8E">
      <w:pPr>
        <w:spacing w:line="200" w:lineRule="exact"/>
      </w:pPr>
    </w:p>
    <w:p w14:paraId="47063159" w14:textId="77777777" w:rsidR="00631E8E" w:rsidRDefault="00000000" w:rsidP="007A4751">
      <w:pPr>
        <w:spacing w:before="29"/>
        <w:ind w:left="993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ug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            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gw</w:t>
      </w:r>
      <w:r>
        <w:rPr>
          <w:spacing w:val="4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gu</w:t>
      </w:r>
    </w:p>
    <w:p w14:paraId="539FEFFC" w14:textId="77777777" w:rsidR="00631E8E" w:rsidRDefault="00631E8E" w:rsidP="007A4751">
      <w:pPr>
        <w:spacing w:line="140" w:lineRule="exact"/>
        <w:ind w:left="993"/>
        <w:rPr>
          <w:sz w:val="15"/>
          <w:szCs w:val="15"/>
        </w:rPr>
      </w:pPr>
    </w:p>
    <w:p w14:paraId="39C6696B" w14:textId="77777777" w:rsidR="00631E8E" w:rsidRDefault="00631E8E" w:rsidP="007A4751">
      <w:pPr>
        <w:spacing w:line="200" w:lineRule="exact"/>
        <w:ind w:left="993"/>
      </w:pPr>
    </w:p>
    <w:p w14:paraId="0BC703AB" w14:textId="77777777" w:rsidR="00631E8E" w:rsidRDefault="00631E8E" w:rsidP="007A4751">
      <w:pPr>
        <w:spacing w:line="200" w:lineRule="exact"/>
        <w:ind w:left="993"/>
      </w:pPr>
    </w:p>
    <w:p w14:paraId="6CE469C5" w14:textId="4D38F9B7" w:rsidR="00631E8E" w:rsidRDefault="00000000" w:rsidP="007A4751">
      <w:p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6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                                                      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541698">
        <w:rPr>
          <w:sz w:val="24"/>
          <w:szCs w:val="24"/>
        </w:rPr>
        <w:t>${</w:t>
      </w:r>
      <w:r w:rsidR="00D44431">
        <w:rPr>
          <w:sz w:val="24"/>
          <w:szCs w:val="24"/>
        </w:rPr>
        <w:t>tanggal_surat}</w:t>
      </w:r>
    </w:p>
    <w:p w14:paraId="11BAA2AE" w14:textId="77777777" w:rsidR="00631E8E" w:rsidRDefault="00631E8E" w:rsidP="007A4751">
      <w:pPr>
        <w:spacing w:before="7" w:line="120" w:lineRule="exact"/>
        <w:ind w:left="993"/>
        <w:rPr>
          <w:sz w:val="13"/>
          <w:szCs w:val="13"/>
        </w:rPr>
      </w:pPr>
    </w:p>
    <w:p w14:paraId="65A5BB2A" w14:textId="56C0BD56" w:rsidR="007A4751" w:rsidRDefault="00000000" w:rsidP="007A4751">
      <w:p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.                                                      </w:t>
      </w:r>
      <w:r>
        <w:rPr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 w:rsidR="001E64C9">
        <w:rPr>
          <w:spacing w:val="-2"/>
          <w:sz w:val="24"/>
          <w:szCs w:val="24"/>
        </w:rPr>
        <w:t>${nama_sekolah}</w:t>
      </w:r>
    </w:p>
    <w:p w14:paraId="79C87CB2" w14:textId="77777777" w:rsidR="007A4751" w:rsidRDefault="007A4751" w:rsidP="007A4751">
      <w:pPr>
        <w:ind w:left="993"/>
        <w:rPr>
          <w:sz w:val="24"/>
          <w:szCs w:val="24"/>
        </w:rPr>
      </w:pPr>
    </w:p>
    <w:p w14:paraId="02206DE2" w14:textId="77777777" w:rsidR="007A4751" w:rsidRDefault="007A4751" w:rsidP="007A4751">
      <w:pPr>
        <w:ind w:left="993"/>
        <w:rPr>
          <w:sz w:val="24"/>
          <w:szCs w:val="24"/>
        </w:rPr>
      </w:pPr>
    </w:p>
    <w:p w14:paraId="471D3B74" w14:textId="77777777" w:rsidR="007A4751" w:rsidRDefault="007A4751" w:rsidP="007A4751">
      <w:pPr>
        <w:ind w:left="993"/>
        <w:rPr>
          <w:sz w:val="24"/>
          <w:szCs w:val="24"/>
        </w:rPr>
      </w:pPr>
    </w:p>
    <w:p w14:paraId="63215D74" w14:textId="77777777" w:rsidR="007A4751" w:rsidRDefault="007A4751" w:rsidP="007A4751">
      <w:pPr>
        <w:ind w:left="993"/>
        <w:rPr>
          <w:sz w:val="24"/>
          <w:szCs w:val="24"/>
        </w:rPr>
      </w:pPr>
    </w:p>
    <w:p w14:paraId="5203F2A4" w14:textId="77777777" w:rsidR="007A4751" w:rsidRDefault="007A4751" w:rsidP="007A4751">
      <w:pPr>
        <w:ind w:left="993"/>
        <w:rPr>
          <w:sz w:val="24"/>
          <w:szCs w:val="24"/>
        </w:rPr>
      </w:pPr>
    </w:p>
    <w:p w14:paraId="470F251A" w14:textId="6CF3DBD8" w:rsidR="00631E8E" w:rsidRDefault="00541698" w:rsidP="007A4751">
      <w:pPr>
        <w:ind w:left="6033" w:firstLine="447"/>
        <w:rPr>
          <w:b/>
          <w:sz w:val="24"/>
          <w:szCs w:val="24"/>
          <w:u w:val="thick" w:color="000000"/>
        </w:rPr>
      </w:pPr>
      <w:r>
        <w:rPr>
          <w:b/>
          <w:sz w:val="24"/>
          <w:szCs w:val="24"/>
          <w:u w:val="thick" w:color="000000"/>
        </w:rPr>
        <w:t>${</w:t>
      </w:r>
      <w:r w:rsidR="00D44431">
        <w:rPr>
          <w:b/>
          <w:sz w:val="24"/>
          <w:szCs w:val="24"/>
          <w:u w:val="thick" w:color="000000"/>
        </w:rPr>
        <w:t>nama_kepala}</w:t>
      </w:r>
    </w:p>
    <w:p w14:paraId="0D6CFAAC" w14:textId="0140126F" w:rsidR="00997CCB" w:rsidRPr="00756F6B" w:rsidRDefault="00997CCB" w:rsidP="007A4751">
      <w:pPr>
        <w:ind w:left="6033" w:firstLine="447"/>
        <w:rPr>
          <w:sz w:val="24"/>
          <w:szCs w:val="24"/>
        </w:rPr>
      </w:pPr>
      <w:r w:rsidRPr="00756F6B">
        <w:rPr>
          <w:b/>
          <w:sz w:val="24"/>
          <w:szCs w:val="24"/>
          <w:u w:color="000000"/>
        </w:rPr>
        <w:t>NIP. ${nip_kepal</w:t>
      </w:r>
      <w:r w:rsidR="003135B1" w:rsidRPr="00756F6B">
        <w:rPr>
          <w:b/>
          <w:sz w:val="24"/>
          <w:szCs w:val="24"/>
          <w:u w:color="000000"/>
        </w:rPr>
        <w:t>a</w:t>
      </w:r>
      <w:r w:rsidRPr="00756F6B">
        <w:rPr>
          <w:b/>
          <w:sz w:val="24"/>
          <w:szCs w:val="24"/>
          <w:u w:color="000000"/>
        </w:rPr>
        <w:t>}</w:t>
      </w:r>
    </w:p>
    <w:p w14:paraId="2B0F34DB" w14:textId="77777777" w:rsidR="00631E8E" w:rsidRDefault="00631E8E" w:rsidP="007A4751">
      <w:pPr>
        <w:spacing w:before="5" w:line="140" w:lineRule="exact"/>
        <w:ind w:left="993"/>
        <w:rPr>
          <w:sz w:val="15"/>
          <w:szCs w:val="15"/>
        </w:rPr>
      </w:pPr>
    </w:p>
    <w:p w14:paraId="61EE7DD1" w14:textId="77777777" w:rsidR="007A4751" w:rsidRDefault="007A4751" w:rsidP="007A4751">
      <w:pPr>
        <w:spacing w:before="5" w:line="140" w:lineRule="exact"/>
        <w:ind w:left="993"/>
        <w:rPr>
          <w:sz w:val="15"/>
          <w:szCs w:val="15"/>
        </w:rPr>
      </w:pPr>
    </w:p>
    <w:p w14:paraId="016B8A4E" w14:textId="77777777" w:rsidR="00631E8E" w:rsidRDefault="00631E8E" w:rsidP="007A4751">
      <w:pPr>
        <w:spacing w:line="200" w:lineRule="exact"/>
        <w:ind w:left="284"/>
      </w:pPr>
    </w:p>
    <w:tbl>
      <w:tblPr>
        <w:tblW w:w="0" w:type="auto"/>
        <w:tblInd w:w="8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3261"/>
        <w:gridCol w:w="3544"/>
      </w:tblGrid>
      <w:tr w:rsidR="00631E8E" w14:paraId="6C03D986" w14:textId="77777777" w:rsidTr="007A4751">
        <w:trPr>
          <w:trHeight w:hRule="exact" w:val="841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59686" w14:textId="77777777" w:rsidR="00631E8E" w:rsidRDefault="00631E8E" w:rsidP="007A4751">
            <w:pPr>
              <w:spacing w:before="2" w:line="200" w:lineRule="exact"/>
              <w:ind w:left="284"/>
            </w:pPr>
          </w:p>
          <w:p w14:paraId="0C8C5166" w14:textId="77777777" w:rsidR="00631E8E" w:rsidRDefault="00000000" w:rsidP="007A475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764D" w14:textId="77777777" w:rsidR="00631E8E" w:rsidRDefault="00631E8E" w:rsidP="007A4751">
            <w:pPr>
              <w:spacing w:before="2" w:line="200" w:lineRule="exact"/>
              <w:ind w:left="284"/>
            </w:pPr>
          </w:p>
          <w:p w14:paraId="7E967206" w14:textId="77777777" w:rsidR="00631E8E" w:rsidRDefault="00000000" w:rsidP="007A4751">
            <w:pPr>
              <w:ind w:left="28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li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15720" w14:textId="77777777" w:rsidR="00631E8E" w:rsidRDefault="00000000" w:rsidP="007A4751">
            <w:pPr>
              <w:spacing w:line="260" w:lineRule="exact"/>
              <w:ind w:left="284" w:right="585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</w:p>
          <w:p w14:paraId="049845B7" w14:textId="77777777" w:rsidR="00631E8E" w:rsidRDefault="00631E8E" w:rsidP="007A4751">
            <w:pPr>
              <w:spacing w:before="7" w:line="120" w:lineRule="exact"/>
              <w:ind w:left="284"/>
              <w:rPr>
                <w:sz w:val="13"/>
                <w:szCs w:val="13"/>
              </w:rPr>
            </w:pPr>
          </w:p>
          <w:p w14:paraId="60B71DEC" w14:textId="77777777" w:rsidR="00631E8E" w:rsidRDefault="00000000" w:rsidP="007A4751">
            <w:pPr>
              <w:ind w:left="284" w:right="794"/>
              <w:jc w:val="center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</w:p>
        </w:tc>
      </w:tr>
      <w:tr w:rsidR="00631E8E" w14:paraId="6E4BEE78" w14:textId="77777777" w:rsidTr="007A4751">
        <w:trPr>
          <w:trHeight w:hRule="exact" w:val="1666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CCE02" w14:textId="77777777" w:rsidR="00631E8E" w:rsidRDefault="00631E8E" w:rsidP="007A4751">
            <w:pPr>
              <w:spacing w:line="200" w:lineRule="exact"/>
              <w:ind w:left="284"/>
            </w:pPr>
          </w:p>
          <w:p w14:paraId="683804F5" w14:textId="77777777" w:rsidR="00631E8E" w:rsidRDefault="00631E8E" w:rsidP="007A4751">
            <w:pPr>
              <w:spacing w:line="200" w:lineRule="exact"/>
              <w:ind w:left="284"/>
            </w:pPr>
          </w:p>
          <w:p w14:paraId="482309DD" w14:textId="77777777" w:rsidR="00631E8E" w:rsidRDefault="00631E8E" w:rsidP="007A4751">
            <w:pPr>
              <w:spacing w:before="10" w:line="200" w:lineRule="exact"/>
              <w:ind w:left="284"/>
            </w:pPr>
          </w:p>
          <w:p w14:paraId="3960990C" w14:textId="2EDE5B44" w:rsidR="00D44431" w:rsidRDefault="00541698" w:rsidP="007A4751">
            <w:pPr>
              <w:spacing w:line="260" w:lineRule="exact"/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>
              <w:rPr>
                <w:sz w:val="24"/>
                <w:szCs w:val="24"/>
              </w:rPr>
              <w:t>tanggal_berangkat}</w:t>
            </w:r>
          </w:p>
          <w:p w14:paraId="033E3B7B" w14:textId="1026BE56" w:rsidR="00631E8E" w:rsidRDefault="00631E8E" w:rsidP="007A4751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C8925" w14:textId="77777777" w:rsidR="00631E8E" w:rsidRDefault="00631E8E" w:rsidP="007A4751">
            <w:pPr>
              <w:spacing w:line="200" w:lineRule="exact"/>
              <w:ind w:left="284"/>
            </w:pPr>
          </w:p>
          <w:p w14:paraId="15A61169" w14:textId="77777777" w:rsidR="00631E8E" w:rsidRDefault="00631E8E" w:rsidP="007A4751">
            <w:pPr>
              <w:spacing w:line="200" w:lineRule="exact"/>
              <w:ind w:left="284"/>
            </w:pPr>
          </w:p>
          <w:p w14:paraId="1EF69FC3" w14:textId="77777777" w:rsidR="00631E8E" w:rsidRDefault="00631E8E" w:rsidP="007A4751">
            <w:pPr>
              <w:spacing w:before="10" w:line="200" w:lineRule="exact"/>
              <w:ind w:left="284"/>
            </w:pPr>
          </w:p>
          <w:p w14:paraId="765BB006" w14:textId="3695F421" w:rsidR="00631E8E" w:rsidRDefault="00541698" w:rsidP="007A475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="00D44431" w:rsidRPr="00D44431">
              <w:rPr>
                <w:sz w:val="24"/>
                <w:szCs w:val="24"/>
              </w:rPr>
              <w:t>tanggal_pulang}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D6DF" w14:textId="77777777" w:rsidR="00631E8E" w:rsidRDefault="00631E8E" w:rsidP="007A4751">
            <w:pPr>
              <w:ind w:left="284"/>
            </w:pPr>
          </w:p>
        </w:tc>
      </w:tr>
    </w:tbl>
    <w:p w14:paraId="457339ED" w14:textId="77777777" w:rsidR="00631E8E" w:rsidRDefault="00631E8E" w:rsidP="007A4751">
      <w:pPr>
        <w:spacing w:line="200" w:lineRule="exact"/>
        <w:ind w:left="284"/>
      </w:pPr>
    </w:p>
    <w:sectPr w:rsidR="00631E8E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C0F"/>
    <w:multiLevelType w:val="multilevel"/>
    <w:tmpl w:val="B818E4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3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E8E"/>
    <w:rsid w:val="001E64C9"/>
    <w:rsid w:val="003135B1"/>
    <w:rsid w:val="00425F73"/>
    <w:rsid w:val="00541698"/>
    <w:rsid w:val="00631E8E"/>
    <w:rsid w:val="00756F6B"/>
    <w:rsid w:val="007A4751"/>
    <w:rsid w:val="0085285D"/>
    <w:rsid w:val="00997CCB"/>
    <w:rsid w:val="00C402DF"/>
    <w:rsid w:val="00C44CAF"/>
    <w:rsid w:val="00D44431"/>
    <w:rsid w:val="00DD262B"/>
    <w:rsid w:val="00F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0427DD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s.imkubangwungu@yahoo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drmed</dc:creator>
  <cp:lastModifiedBy>drmediahomepc@outlook.com</cp:lastModifiedBy>
  <cp:revision>14</cp:revision>
  <dcterms:created xsi:type="dcterms:W3CDTF">2025-09-25T07:27:00Z</dcterms:created>
  <dcterms:modified xsi:type="dcterms:W3CDTF">2025-09-25T17:48:00Z</dcterms:modified>
</cp:coreProperties>
</file>